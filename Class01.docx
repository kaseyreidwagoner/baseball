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6908F" w14:textId="4224FA78" w:rsidR="00C14A01" w:rsidRDefault="00C14A01" w:rsidP="00C14A01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1</w:t>
      </w:r>
      <w:r w:rsidR="00DC26F7">
        <w:rPr>
          <w:rFonts w:ascii="Times New Roman" w:hAnsi="Times New Roman" w:cs="Times New Roman"/>
        </w:rPr>
        <w:t>: Baserunning</w:t>
      </w:r>
    </w:p>
    <w:p w14:paraId="7B2DF29C" w14:textId="77777777" w:rsidR="00C14A01" w:rsidRDefault="00C14A01">
      <w:pPr>
        <w:rPr>
          <w:rFonts w:ascii="Times New Roman" w:hAnsi="Times New Roman" w:cs="Times New Roman"/>
        </w:rPr>
      </w:pPr>
    </w:p>
    <w:p w14:paraId="5C03E4A9" w14:textId="5080E069" w:rsidR="00F7712C" w:rsidRDefault="00C14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</w:t>
      </w:r>
    </w:p>
    <w:p w14:paraId="5C6BD352" w14:textId="16FFC225" w:rsidR="00F7712C" w:rsidRDefault="00F7712C" w:rsidP="00F7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6CC7D025" w14:textId="4E716520" w:rsidR="00F7712C" w:rsidRDefault="00F7712C" w:rsidP="00F77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Class, myself, et.</w:t>
      </w:r>
    </w:p>
    <w:p w14:paraId="6F414C6C" w14:textId="04F576D7" w:rsidR="00F7712C" w:rsidRDefault="00F7712C" w:rsidP="00F77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Syllabus</w:t>
      </w:r>
    </w:p>
    <w:p w14:paraId="57DCD9EA" w14:textId="78276A2C" w:rsidR="00F7712C" w:rsidRDefault="00F7712C" w:rsidP="00F77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schedule</w:t>
      </w:r>
    </w:p>
    <w:p w14:paraId="1B211AA4" w14:textId="420FDD5C" w:rsidR="00F7712C" w:rsidRDefault="00F7712C" w:rsidP="00F7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Basics of movement</w:t>
      </w:r>
    </w:p>
    <w:p w14:paraId="75ABE3DE" w14:textId="74D83888" w:rsidR="00F7712C" w:rsidRDefault="00F7712C" w:rsidP="00F77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25FDB0FE" w14:textId="46F49F2F" w:rsidR="00F7712C" w:rsidRDefault="00C14A01" w:rsidP="00F77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Handout</w:t>
      </w:r>
    </w:p>
    <w:p w14:paraId="458B0A05" w14:textId="705595E9" w:rsidR="00381B19" w:rsidRDefault="00381B19" w:rsidP="00F7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Logger Pro</w:t>
      </w:r>
    </w:p>
    <w:p w14:paraId="51522F4B" w14:textId="456EC504" w:rsidR="00381B19" w:rsidRDefault="00381B19" w:rsidP="00381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it and what is displayed</w:t>
      </w:r>
    </w:p>
    <w:p w14:paraId="4588FC5A" w14:textId="30AE0783" w:rsidR="00381B19" w:rsidRDefault="00381B19" w:rsidP="00381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Inserting a video</w:t>
      </w:r>
    </w:p>
    <w:p w14:paraId="1F62FB44" w14:textId="29370C89" w:rsidR="00381B19" w:rsidRPr="00381B19" w:rsidRDefault="00381B19" w:rsidP="00381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a video</w:t>
      </w:r>
    </w:p>
    <w:p w14:paraId="4052E069" w14:textId="1B0B7A83" w:rsidR="00F7712C" w:rsidRDefault="00F7712C" w:rsidP="00F7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Baserunning Measurements</w:t>
      </w:r>
    </w:p>
    <w:p w14:paraId="2267BA40" w14:textId="38BFF2FC" w:rsidR="007778E6" w:rsidRDefault="007778E6" w:rsidP="007778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Stopwatch</w:t>
      </w:r>
    </w:p>
    <w:p w14:paraId="36D9781A" w14:textId="24D8731B" w:rsidR="007778E6" w:rsidRDefault="007778E6" w:rsidP="007778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</w:t>
      </w:r>
    </w:p>
    <w:p w14:paraId="37555A78" w14:textId="197AE763" w:rsidR="007778E6" w:rsidRDefault="007778E6" w:rsidP="00F7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</w:t>
      </w:r>
    </w:p>
    <w:p w14:paraId="58FF93FE" w14:textId="2A5D7681" w:rsidR="00F7712C" w:rsidRDefault="00F7712C" w:rsidP="00A0038C">
      <w:pPr>
        <w:rPr>
          <w:rFonts w:ascii="Times New Roman" w:hAnsi="Times New Roman" w:cs="Times New Roman"/>
        </w:rPr>
      </w:pPr>
    </w:p>
    <w:p w14:paraId="5E9806A2" w14:textId="0943518B" w:rsidR="00A0038C" w:rsidRDefault="00A0038C" w:rsidP="00A0038C">
      <w:pPr>
        <w:rPr>
          <w:rFonts w:ascii="Times New Roman" w:hAnsi="Times New Roman" w:cs="Times New Roman"/>
        </w:rPr>
      </w:pPr>
    </w:p>
    <w:p w14:paraId="769BE90E" w14:textId="5648BAB1" w:rsidR="00A0038C" w:rsidRDefault="00A0038C" w:rsidP="00A0038C">
      <w:pPr>
        <w:rPr>
          <w:rFonts w:ascii="Times New Roman" w:hAnsi="Times New Roman" w:cs="Times New Roman"/>
        </w:rPr>
      </w:pPr>
    </w:p>
    <w:p w14:paraId="3F2EF4D6" w14:textId="07739C19" w:rsidR="00A0038C" w:rsidRDefault="00A0038C" w:rsidP="00A0038C">
      <w:pPr>
        <w:rPr>
          <w:rFonts w:ascii="Times New Roman" w:hAnsi="Times New Roman" w:cs="Times New Roman"/>
        </w:rPr>
      </w:pPr>
    </w:p>
    <w:p w14:paraId="79382333" w14:textId="79AB5D9A" w:rsidR="00A0038C" w:rsidRDefault="00A0038C" w:rsidP="00A0038C">
      <w:pPr>
        <w:rPr>
          <w:rFonts w:ascii="Times New Roman" w:hAnsi="Times New Roman" w:cs="Times New Roman"/>
        </w:rPr>
      </w:pPr>
    </w:p>
    <w:p w14:paraId="3E32C35F" w14:textId="3C7DF90A" w:rsidR="00A0038C" w:rsidRDefault="00A0038C" w:rsidP="00A0038C">
      <w:pPr>
        <w:rPr>
          <w:rFonts w:ascii="Times New Roman" w:hAnsi="Times New Roman" w:cs="Times New Roman"/>
        </w:rPr>
      </w:pPr>
    </w:p>
    <w:p w14:paraId="47C7D331" w14:textId="57FDE17B" w:rsidR="00A0038C" w:rsidRDefault="00A0038C" w:rsidP="00A0038C">
      <w:pPr>
        <w:rPr>
          <w:rFonts w:ascii="Times New Roman" w:hAnsi="Times New Roman" w:cs="Times New Roman"/>
        </w:rPr>
      </w:pPr>
    </w:p>
    <w:p w14:paraId="01168B8A" w14:textId="0AB4A8E3" w:rsidR="00A0038C" w:rsidRPr="00D736C5" w:rsidRDefault="00D736C5" w:rsidP="00A0038C">
      <w:pPr>
        <w:rPr>
          <w:rFonts w:ascii="Times New Roman" w:hAnsi="Times New Roman" w:cs="Times New Roman"/>
          <w:u w:val="single"/>
        </w:rPr>
      </w:pPr>
      <w:r w:rsidRPr="00D736C5">
        <w:rPr>
          <w:rFonts w:ascii="Times New Roman" w:hAnsi="Times New Roman" w:cs="Times New Roman"/>
          <w:u w:val="single"/>
        </w:rPr>
        <w:t>Good Webpages</w:t>
      </w:r>
    </w:p>
    <w:p w14:paraId="48787E36" w14:textId="786A2FE4" w:rsidR="00D736C5" w:rsidRPr="00D736C5" w:rsidRDefault="00D736C5" w:rsidP="00D736C5">
      <w:pPr>
        <w:rPr>
          <w:rFonts w:ascii="Times New Roman" w:eastAsia="Times New Roman" w:hAnsi="Times New Roman" w:cs="Times New Roman"/>
        </w:rPr>
      </w:pPr>
      <w:r w:rsidRPr="00D736C5">
        <w:rPr>
          <w:rFonts w:ascii="Times New Roman" w:eastAsia="Times New Roman" w:hAnsi="Times New Roman" w:cs="Times New Roman"/>
        </w:rPr>
        <w:t xml:space="preserve">Dave Kagan’s Publications: </w:t>
      </w:r>
      <w:hyperlink r:id="rId7" w:history="1">
        <w:r w:rsidRPr="00D736C5">
          <w:rPr>
            <w:rStyle w:val="Hyperlink"/>
            <w:rFonts w:ascii="Times New Roman" w:eastAsia="Times New Roman" w:hAnsi="Times New Roman" w:cs="Times New Roman"/>
          </w:rPr>
          <w:t>https://physics.csuchico.edu/baseball/Pubs/</w:t>
        </w:r>
      </w:hyperlink>
    </w:p>
    <w:p w14:paraId="384F6606" w14:textId="77777777" w:rsidR="00D736C5" w:rsidRPr="00D736C5" w:rsidRDefault="00D736C5" w:rsidP="00D736C5">
      <w:pPr>
        <w:rPr>
          <w:rFonts w:ascii="Times New Roman" w:eastAsia="Times New Roman" w:hAnsi="Times New Roman" w:cs="Times New Roman"/>
        </w:rPr>
      </w:pPr>
      <w:r w:rsidRPr="00D736C5">
        <w:rPr>
          <w:rFonts w:ascii="Times New Roman" w:hAnsi="Times New Roman" w:cs="Times New Roman"/>
        </w:rPr>
        <w:t xml:space="preserve">Alan Nathan’s Webpage: </w:t>
      </w:r>
      <w:hyperlink r:id="rId8" w:history="1">
        <w:r w:rsidRPr="00D736C5">
          <w:rPr>
            <w:rFonts w:ascii="Times New Roman" w:eastAsia="Times New Roman" w:hAnsi="Times New Roman" w:cs="Times New Roman"/>
            <w:color w:val="0000FF"/>
            <w:u w:val="single"/>
          </w:rPr>
          <w:t>http://baseball.physics.illinois.edu/</w:t>
        </w:r>
      </w:hyperlink>
    </w:p>
    <w:p w14:paraId="17C596F6" w14:textId="77777777" w:rsidR="00D736C5" w:rsidRPr="00D736C5" w:rsidRDefault="00D736C5" w:rsidP="00D736C5">
      <w:pPr>
        <w:rPr>
          <w:rFonts w:ascii="Times New Roman" w:eastAsia="Times New Roman" w:hAnsi="Times New Roman" w:cs="Times New Roman"/>
        </w:rPr>
      </w:pPr>
      <w:r w:rsidRPr="00D736C5">
        <w:rPr>
          <w:rFonts w:ascii="Times New Roman" w:hAnsi="Times New Roman" w:cs="Times New Roman"/>
        </w:rPr>
        <w:t xml:space="preserve">Dan Flanagan’s Simulator: </w:t>
      </w:r>
      <w:hyperlink r:id="rId9" w:tgtFrame="_blank" w:history="1">
        <w:r w:rsidRPr="00D736C5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http://dandecrosswords.com/baseball</w:t>
        </w:r>
      </w:hyperlink>
    </w:p>
    <w:p w14:paraId="39F68C5A" w14:textId="6AF57FD4" w:rsidR="00EC21E8" w:rsidRPr="00EC21E8" w:rsidRDefault="00EC21E8" w:rsidP="00EC21E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MLB Data: </w:t>
      </w:r>
      <w:hyperlink r:id="rId10" w:anchor="v=1&amp;mainView=tracking&amp;pov=umpire&amp;g1=566645&amp;g2=490675&amp;hitterSide=all&amp;marks=none&amp;plays1=52&amp;plays2=all" w:history="1">
        <w:r w:rsidRPr="00EC21E8">
          <w:rPr>
            <w:rFonts w:ascii="Times New Roman" w:eastAsia="Times New Roman" w:hAnsi="Times New Roman" w:cs="Times New Roman"/>
            <w:color w:val="0000FF"/>
            <w:u w:val="single"/>
          </w:rPr>
          <w:t>https://baseballsavant.mlb.com/</w:t>
        </w:r>
      </w:hyperlink>
      <w:r w:rsidRPr="00EC21E8">
        <w:rPr>
          <w:rFonts w:ascii="Times New Roman" w:eastAsia="Times New Roman" w:hAnsi="Times New Roman" w:cs="Times New Roman"/>
        </w:rPr>
        <w:t xml:space="preserve"> </w:t>
      </w:r>
    </w:p>
    <w:p w14:paraId="4FBFBBAB" w14:textId="427330D0" w:rsidR="00D736C5" w:rsidRDefault="00D736C5" w:rsidP="00A0038C">
      <w:pPr>
        <w:rPr>
          <w:rFonts w:ascii="Times New Roman" w:hAnsi="Times New Roman" w:cs="Times New Roman"/>
        </w:rPr>
      </w:pPr>
    </w:p>
    <w:p w14:paraId="1D75A3F0" w14:textId="451EDDB1" w:rsidR="00A0038C" w:rsidRDefault="00A0038C" w:rsidP="00A0038C">
      <w:pPr>
        <w:rPr>
          <w:rFonts w:ascii="Times New Roman" w:hAnsi="Times New Roman" w:cs="Times New Roman"/>
        </w:rPr>
      </w:pPr>
    </w:p>
    <w:p w14:paraId="4C2BAF49" w14:textId="42F05125" w:rsidR="00A0038C" w:rsidRDefault="00A0038C" w:rsidP="00A0038C">
      <w:pPr>
        <w:rPr>
          <w:rFonts w:ascii="Times New Roman" w:hAnsi="Times New Roman" w:cs="Times New Roman"/>
        </w:rPr>
      </w:pPr>
    </w:p>
    <w:p w14:paraId="1865D92D" w14:textId="164959EF" w:rsidR="00A0038C" w:rsidRDefault="00A0038C" w:rsidP="00A0038C">
      <w:pPr>
        <w:rPr>
          <w:rFonts w:ascii="Times New Roman" w:hAnsi="Times New Roman" w:cs="Times New Roman"/>
        </w:rPr>
      </w:pPr>
    </w:p>
    <w:p w14:paraId="170BDD59" w14:textId="3D3769A9" w:rsidR="00A0038C" w:rsidRDefault="00A0038C" w:rsidP="00A0038C">
      <w:pPr>
        <w:rPr>
          <w:rFonts w:ascii="Times New Roman" w:hAnsi="Times New Roman" w:cs="Times New Roman"/>
        </w:rPr>
      </w:pPr>
    </w:p>
    <w:p w14:paraId="11DD596E" w14:textId="73BC8D0D" w:rsidR="00A0038C" w:rsidRDefault="00A0038C" w:rsidP="00A0038C">
      <w:pPr>
        <w:rPr>
          <w:rFonts w:ascii="Times New Roman" w:hAnsi="Times New Roman" w:cs="Times New Roman"/>
        </w:rPr>
      </w:pPr>
    </w:p>
    <w:p w14:paraId="237C1F7D" w14:textId="6BD0CA4F" w:rsidR="00A0038C" w:rsidRDefault="00A0038C" w:rsidP="00A0038C">
      <w:pPr>
        <w:rPr>
          <w:rFonts w:ascii="Times New Roman" w:hAnsi="Times New Roman" w:cs="Times New Roman"/>
        </w:rPr>
      </w:pPr>
    </w:p>
    <w:p w14:paraId="43EE38FA" w14:textId="250CA776" w:rsidR="00A0038C" w:rsidRDefault="00A0038C" w:rsidP="00A0038C">
      <w:pPr>
        <w:rPr>
          <w:rFonts w:ascii="Times New Roman" w:hAnsi="Times New Roman" w:cs="Times New Roman"/>
        </w:rPr>
      </w:pPr>
    </w:p>
    <w:p w14:paraId="71812F22" w14:textId="03FA2052" w:rsidR="00A0038C" w:rsidRDefault="00A0038C" w:rsidP="00A0038C">
      <w:pPr>
        <w:rPr>
          <w:rFonts w:ascii="Times New Roman" w:hAnsi="Times New Roman" w:cs="Times New Roman"/>
        </w:rPr>
      </w:pPr>
    </w:p>
    <w:p w14:paraId="2DB68BBC" w14:textId="4F1B69A3" w:rsidR="00A0038C" w:rsidRDefault="00A0038C" w:rsidP="00A0038C">
      <w:pPr>
        <w:rPr>
          <w:rFonts w:ascii="Times New Roman" w:hAnsi="Times New Roman" w:cs="Times New Roman"/>
        </w:rPr>
      </w:pPr>
    </w:p>
    <w:p w14:paraId="69B070D9" w14:textId="30E61E7B" w:rsidR="00A0038C" w:rsidRDefault="00A0038C" w:rsidP="00A0038C">
      <w:pPr>
        <w:rPr>
          <w:rFonts w:ascii="Times New Roman" w:hAnsi="Times New Roman" w:cs="Times New Roman"/>
        </w:rPr>
      </w:pPr>
    </w:p>
    <w:p w14:paraId="072C32DF" w14:textId="45A854DA" w:rsidR="00A0038C" w:rsidRDefault="00A0038C" w:rsidP="00A0038C">
      <w:pPr>
        <w:rPr>
          <w:rFonts w:ascii="Times New Roman" w:hAnsi="Times New Roman" w:cs="Times New Roman"/>
        </w:rPr>
      </w:pPr>
    </w:p>
    <w:p w14:paraId="65CBFFBE" w14:textId="5E1EFFFA" w:rsidR="00A0038C" w:rsidRDefault="00A0038C" w:rsidP="00A0038C">
      <w:pPr>
        <w:rPr>
          <w:rFonts w:ascii="Times New Roman" w:hAnsi="Times New Roman" w:cs="Times New Roman"/>
        </w:rPr>
      </w:pPr>
    </w:p>
    <w:p w14:paraId="664EFF7F" w14:textId="7FAC97A1" w:rsidR="00A0038C" w:rsidRDefault="00A0038C" w:rsidP="00A0038C">
      <w:pPr>
        <w:rPr>
          <w:rFonts w:ascii="Times New Roman" w:hAnsi="Times New Roman" w:cs="Times New Roman"/>
        </w:rPr>
      </w:pPr>
    </w:p>
    <w:p w14:paraId="1B41FC4B" w14:textId="4D788603" w:rsidR="00A0038C" w:rsidRDefault="00A0038C" w:rsidP="00A0038C">
      <w:pPr>
        <w:rPr>
          <w:rFonts w:ascii="Times New Roman" w:hAnsi="Times New Roman" w:cs="Times New Roman"/>
        </w:rPr>
      </w:pPr>
    </w:p>
    <w:p w14:paraId="29D110FB" w14:textId="39DA989D" w:rsidR="00A0038C" w:rsidRDefault="00A0038C" w:rsidP="00A0038C">
      <w:pPr>
        <w:rPr>
          <w:rFonts w:ascii="Times New Roman" w:hAnsi="Times New Roman" w:cs="Times New Roman"/>
        </w:rPr>
      </w:pPr>
    </w:p>
    <w:p w14:paraId="7A1F5B50" w14:textId="25F707DB" w:rsidR="00C62E16" w:rsidRPr="00A0038C" w:rsidRDefault="00C62E16" w:rsidP="00C62E1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Example: Outfielder</w:t>
      </w:r>
    </w:p>
    <w:p w14:paraId="20EDF55E" w14:textId="77777777" w:rsidR="00C62E16" w:rsidRDefault="00C62E16" w:rsidP="00C62E16">
      <w:pPr>
        <w:rPr>
          <w:rFonts w:ascii="Times New Roman" w:hAnsi="Times New Roman" w:cs="Times New Roman"/>
          <w:bCs/>
        </w:rPr>
      </w:pPr>
    </w:p>
    <w:p w14:paraId="555FD6AF" w14:textId="149E88AC" w:rsidR="00C62E16" w:rsidRPr="00C62E16" w:rsidRDefault="00C62E16" w:rsidP="00C62E16">
      <w:pPr>
        <w:rPr>
          <w:rFonts w:ascii="Times New Roman" w:hAnsi="Times New Roman" w:cs="Times New Roman"/>
          <w:bCs/>
        </w:rPr>
      </w:pPr>
      <w:r w:rsidRPr="00C62E16">
        <w:rPr>
          <w:rFonts w:ascii="Times New Roman" w:hAnsi="Times New Roman" w:cs="Times New Roman"/>
          <w:bCs/>
        </w:rPr>
        <w:t xml:space="preserve">An outfielder starts from rest and chases a flyball which she assesses will land a distance </w:t>
      </w:r>
      <m:oMath>
        <m:r>
          <w:rPr>
            <w:rFonts w:ascii="Cambria Math" w:hAnsi="Cambria Math" w:cs="Times New Roman"/>
          </w:rPr>
          <m:t>d</m:t>
        </m:r>
      </m:oMath>
      <w:r w:rsidRPr="00C62E16">
        <w:rPr>
          <w:rFonts w:ascii="Times New Roman" w:hAnsi="Times New Roman" w:cs="Times New Roman"/>
          <w:bCs/>
        </w:rPr>
        <w:t xml:space="preserve"> away from where she started. </w:t>
      </w:r>
    </w:p>
    <w:p w14:paraId="58BBDE4D" w14:textId="7E17363E" w:rsidR="00C62E16" w:rsidRPr="00C62E16" w:rsidRDefault="00C62E16" w:rsidP="00C62E16">
      <w:pPr>
        <w:numPr>
          <w:ilvl w:val="1"/>
          <w:numId w:val="19"/>
        </w:numPr>
        <w:ind w:left="720"/>
        <w:rPr>
          <w:rFonts w:ascii="Times New Roman" w:hAnsi="Times New Roman" w:cs="Times New Roman"/>
          <w:bCs/>
        </w:rPr>
      </w:pPr>
      <w:r w:rsidRPr="00C62E16">
        <w:rPr>
          <w:rFonts w:ascii="Times New Roman" w:hAnsi="Times New Roman" w:cs="Times New Roman"/>
          <w:bCs/>
        </w:rPr>
        <w:t xml:space="preserve">If the fielder has an acceleration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C62E16">
        <w:rPr>
          <w:rFonts w:ascii="Times New Roman" w:hAnsi="Times New Roman" w:cs="Times New Roman"/>
          <w:bCs/>
        </w:rPr>
        <w:t xml:space="preserve">, how long will it take her to get to where the ball will land? </w:t>
      </w:r>
    </w:p>
    <w:p w14:paraId="3A4C0AF0" w14:textId="77777777" w:rsidR="00C62E16" w:rsidRPr="00C62E16" w:rsidRDefault="00C62E16" w:rsidP="00C62E16">
      <w:pPr>
        <w:numPr>
          <w:ilvl w:val="1"/>
          <w:numId w:val="19"/>
        </w:numPr>
        <w:ind w:left="720"/>
        <w:rPr>
          <w:rFonts w:ascii="Times New Roman" w:hAnsi="Times New Roman" w:cs="Times New Roman"/>
          <w:bCs/>
        </w:rPr>
      </w:pPr>
      <w:r w:rsidRPr="00C62E16">
        <w:rPr>
          <w:rFonts w:ascii="Times New Roman" w:hAnsi="Times New Roman" w:cs="Times New Roman"/>
          <w:bCs/>
        </w:rPr>
        <w:t>What is her speed when she reaches the landing spot?</w:t>
      </w:r>
    </w:p>
    <w:p w14:paraId="124C604C" w14:textId="0CF7AC6D" w:rsidR="00C62E16" w:rsidRPr="00C62E16" w:rsidRDefault="00C62E16" w:rsidP="00C62E16">
      <w:pPr>
        <w:numPr>
          <w:ilvl w:val="1"/>
          <w:numId w:val="19"/>
        </w:numPr>
        <w:ind w:left="720"/>
        <w:rPr>
          <w:rFonts w:ascii="Times New Roman" w:hAnsi="Times New Roman" w:cs="Times New Roman"/>
          <w:bCs/>
        </w:rPr>
      </w:pPr>
      <w:r w:rsidRPr="00C62E16">
        <w:rPr>
          <w:rFonts w:ascii="Times New Roman" w:hAnsi="Times New Roman" w:cs="Times New Roman"/>
          <w:bCs/>
        </w:rPr>
        <w:t xml:space="preserve">If </w:t>
      </w:r>
      <m:oMath>
        <m:r>
          <w:rPr>
            <w:rFonts w:ascii="Cambria Math" w:hAnsi="Cambria Math" w:cs="Times New Roman"/>
          </w:rPr>
          <m:t>d=20 </m:t>
        </m:r>
      </m:oMath>
      <w:r w:rsidRPr="00C62E16">
        <w:rPr>
          <w:rFonts w:ascii="Times New Roman" w:hAnsi="Times New Roman" w:cs="Times New Roman"/>
          <w:bCs/>
        </w:rPr>
        <w:t xml:space="preserve">ft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=4 </m:t>
        </m:r>
        <m:r>
          <m:rPr>
            <m:nor/>
          </m:rPr>
          <w:rPr>
            <w:rFonts w:ascii="Times New Roman" w:hAnsi="Times New Roman" w:cs="Times New Roman"/>
            <w:bCs/>
          </w:rPr>
          <m:t>ft/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bCs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62E16">
        <w:rPr>
          <w:rFonts w:ascii="Times New Roman" w:hAnsi="Times New Roman" w:cs="Times New Roman"/>
          <w:bCs/>
        </w:rPr>
        <w:t xml:space="preserve">, what are </w:t>
      </w:r>
      <m:oMath>
        <m:r>
          <w:rPr>
            <w:rFonts w:ascii="Cambria Math" w:hAnsi="Cambria Math" w:cs="Times New Roman"/>
          </w:rPr>
          <m:t>t</m:t>
        </m:r>
      </m:oMath>
      <w:r w:rsidRPr="00C62E16">
        <w:rPr>
          <w:rFonts w:ascii="Times New Roman" w:hAnsi="Times New Roman" w:cs="Times New Roman"/>
          <w:bCs/>
        </w:rPr>
        <w:t xml:space="preserve"> and </w:t>
      </w:r>
      <m:oMath>
        <m:r>
          <w:rPr>
            <w:rFonts w:ascii="Cambria Math" w:hAnsi="Cambria Math" w:cs="Times New Roman"/>
          </w:rPr>
          <m:t>v</m:t>
        </m:r>
      </m:oMath>
      <w:r w:rsidRPr="00C62E16">
        <w:rPr>
          <w:rFonts w:ascii="Times New Roman" w:hAnsi="Times New Roman" w:cs="Times New Roman"/>
          <w:bCs/>
        </w:rPr>
        <w:t xml:space="preserve">? </w:t>
      </w:r>
    </w:p>
    <w:p w14:paraId="60891620" w14:textId="1FFF061F" w:rsidR="00C62E16" w:rsidRDefault="00C62E16">
      <w:pPr>
        <w:rPr>
          <w:rFonts w:ascii="Times New Roman" w:hAnsi="Times New Roman" w:cs="Times New Roman"/>
          <w:b/>
          <w:sz w:val="36"/>
          <w:szCs w:val="36"/>
        </w:rPr>
      </w:pPr>
    </w:p>
    <w:p w14:paraId="69545719" w14:textId="77777777" w:rsidR="00C62E16" w:rsidRDefault="00C62E1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77E3538E" w14:textId="159AA90F" w:rsidR="00123DC5" w:rsidRPr="00A0038C" w:rsidRDefault="00123DC5" w:rsidP="00123DC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Handout</w:t>
      </w:r>
      <w:r w:rsidRPr="00A0038C">
        <w:rPr>
          <w:rFonts w:ascii="Times New Roman" w:hAnsi="Times New Roman" w:cs="Times New Roman"/>
          <w:b/>
          <w:sz w:val="36"/>
          <w:szCs w:val="36"/>
        </w:rPr>
        <w:t xml:space="preserve"> #1</w:t>
      </w:r>
    </w:p>
    <w:p w14:paraId="2282F43A" w14:textId="14E012AA" w:rsidR="00123DC5" w:rsidRDefault="00123DC5" w:rsidP="00A0038C">
      <w:pPr>
        <w:rPr>
          <w:rFonts w:ascii="Times New Roman" w:hAnsi="Times New Roman" w:cs="Times New Roman"/>
        </w:rPr>
      </w:pPr>
    </w:p>
    <w:p w14:paraId="766AB933" w14:textId="378A9C78" w:rsidR="00CE2DE0" w:rsidRPr="00CE2DE0" w:rsidRDefault="00CE2DE0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Concept</w:t>
      </w:r>
      <w:r w:rsidR="00CD6072">
        <w:rPr>
          <w:rFonts w:ascii="Times New Roman" w:hAnsi="Times New Roman" w:cs="Times New Roman"/>
          <w:u w:val="single"/>
        </w:rPr>
        <w:t xml:space="preserve"> Questions</w:t>
      </w:r>
    </w:p>
    <w:p w14:paraId="16D8068F" w14:textId="77777777" w:rsidR="00A17D41" w:rsidRDefault="00360BCB" w:rsidP="00A17D41">
      <w:pPr>
        <w:pStyle w:val="ListParagraph"/>
        <w:numPr>
          <w:ilvl w:val="0"/>
          <w:numId w:val="15"/>
        </w:numPr>
        <w:tabs>
          <w:tab w:val="left" w:pos="90"/>
        </w:tabs>
        <w:ind w:left="360" w:right="-90"/>
        <w:rPr>
          <w:rFonts w:ascii="Times New Roman" w:hAnsi="Times New Roman" w:cs="Times New Roman"/>
          <w:noProof/>
        </w:rPr>
      </w:pPr>
      <w:r w:rsidRPr="00436BC2">
        <w:rPr>
          <w:rFonts w:ascii="Times New Roman" w:hAnsi="Times New Roman" w:cs="Times New Roman"/>
        </w:rPr>
        <w:t xml:space="preserve">Consider the situation where a batter has just hit the ball and they take off for first base which is 60 feet away. We will say the time they start running is </w:t>
      </w:r>
      <m:oMath>
        <m:r>
          <w:rPr>
            <w:rFonts w:ascii="Cambria Math" w:hAnsi="Cambria Math" w:cs="Times New Roman"/>
          </w:rPr>
          <m:t>t=0</m:t>
        </m:r>
      </m:oMath>
      <w:r w:rsidRPr="00436BC2">
        <w:rPr>
          <w:rFonts w:ascii="Times New Roman" w:hAnsi="Times New Roman" w:cs="Times New Roman"/>
        </w:rPr>
        <w:t xml:space="preserve"> and the time they reach first base is </w:t>
      </w:r>
      <m:oMath>
        <m:r>
          <w:rPr>
            <w:rFonts w:ascii="Cambria Math" w:hAnsi="Cambria Math" w:cs="Times New Roman"/>
          </w:rPr>
          <m:t xml:space="preserve">t=1.5 </m:t>
        </m:r>
      </m:oMath>
      <w:r w:rsidRPr="00436BC2">
        <w:rPr>
          <w:rFonts w:ascii="Times New Roman" w:hAnsi="Times New Roman" w:cs="Times New Roman"/>
        </w:rPr>
        <w:t>sec.</w:t>
      </w:r>
      <w:r w:rsidRPr="00436BC2">
        <w:rPr>
          <w:rFonts w:ascii="Times New Roman" w:hAnsi="Times New Roman" w:cs="Times New Roman"/>
          <w:noProof/>
        </w:rPr>
        <w:t xml:space="preserve"> </w:t>
      </w:r>
    </w:p>
    <w:p w14:paraId="57D0EEBD" w14:textId="1B75F22A" w:rsidR="00360BCB" w:rsidRDefault="00360BCB" w:rsidP="00A17D41">
      <w:pPr>
        <w:pStyle w:val="ListParagraph"/>
        <w:numPr>
          <w:ilvl w:val="1"/>
          <w:numId w:val="15"/>
        </w:numPr>
        <w:tabs>
          <w:tab w:val="left" w:pos="90"/>
        </w:tabs>
        <w:ind w:left="720" w:right="-90"/>
        <w:rPr>
          <w:rFonts w:ascii="Times New Roman" w:hAnsi="Times New Roman" w:cs="Times New Roman"/>
          <w:noProof/>
        </w:rPr>
      </w:pPr>
      <w:r w:rsidRPr="00436BC2">
        <w:rPr>
          <w:rFonts w:ascii="Times New Roman" w:hAnsi="Times New Roman" w:cs="Times New Roman"/>
          <w:noProof/>
        </w:rPr>
        <w:t xml:space="preserve">On the plots below, sketch what you expect the position and speed of the of the player as a function of time.  </w:t>
      </w:r>
    </w:p>
    <w:p w14:paraId="44066A93" w14:textId="761A1825" w:rsidR="00360BCB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E5C264" wp14:editId="6863E450">
                <wp:simplePos x="0" y="0"/>
                <wp:positionH relativeFrom="column">
                  <wp:posOffset>3030855</wp:posOffset>
                </wp:positionH>
                <wp:positionV relativeFrom="paragraph">
                  <wp:posOffset>46831</wp:posOffset>
                </wp:positionV>
                <wp:extent cx="3453765" cy="222123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765" cy="2221230"/>
                          <a:chOff x="0" y="0"/>
                          <a:chExt cx="3453765" cy="222170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3453765" cy="2095500"/>
                            <a:chOff x="76178" y="-35505"/>
                            <a:chExt cx="3455562" cy="2097429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2751960" y="1792049"/>
                              <a:ext cx="77978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9B1142" w14:textId="77777777" w:rsidR="00360BCB" w:rsidRDefault="00360BCB" w:rsidP="00360BC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F24F82">
                                  <w:rPr>
                                    <w:rFonts w:eastAsia="Times New Roman"/>
                                    <w:color w:val="000000" w:themeColor="text1"/>
                                    <w:kern w:val="24"/>
                                  </w:rPr>
                                  <w:t>time</w:t>
                                </w: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kern w:val="24"/>
                                  </w:rPr>
                                  <w:t xml:space="preserve">, </w:t>
                                </w: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kern w:val="24"/>
                                    </w:rPr>
                                    <m:t>t</m:t>
                                  </m:r>
                                </m:oMath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 rot="16200000">
                              <a:off x="-501556" y="542229"/>
                              <a:ext cx="1425410" cy="26994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7C8917" w14:textId="77777777" w:rsidR="00360BCB" w:rsidRPr="00F24F82" w:rsidRDefault="00360BCB" w:rsidP="00360BC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kern w:val="24"/>
                                  </w:rPr>
                                  <w:t>speed</w:t>
                                </w:r>
                                <w:r w:rsidRPr="00F24F82">
                                  <w:rPr>
                                    <w:rFonts w:eastAsia="Times New Roman"/>
                                    <w:color w:val="000000" w:themeColor="text1"/>
                                    <w:kern w:val="24"/>
                                  </w:rPr>
                                  <w:t xml:space="preserve">, </w:t>
                                </w: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kern w:val="24"/>
                                    </w:rPr>
                                    <m:t>v</m:t>
                                  </m:r>
                                </m:oMath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Left-Up Arrow 13"/>
                          <wps:cNvSpPr/>
                          <wps:spPr>
                            <a:xfrm flipH="1">
                              <a:off x="330832" y="0"/>
                              <a:ext cx="2743485" cy="1829066"/>
                            </a:xfrm>
                            <a:prstGeom prst="leftUpArrow">
                              <a:avLst>
                                <a:gd name="adj1" fmla="val 157"/>
                                <a:gd name="adj2" fmla="val 2583"/>
                                <a:gd name="adj3" fmla="val 5974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Straight Connector 15"/>
                        <wps:cNvCnPr/>
                        <wps:spPr>
                          <a:xfrm>
                            <a:off x="2314575" y="1821656"/>
                            <a:ext cx="0" cy="114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28825" y="1878806"/>
                            <a:ext cx="6819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0A436" w14:textId="77777777" w:rsidR="00360BCB" w:rsidRPr="004F12C2" w:rsidRDefault="00360BCB" w:rsidP="00360BC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2C2">
                                <w:rPr>
                                  <w:rFonts w:ascii="Times New Roman" w:hAnsi="Times New Roman" w:cs="Times New Roman"/>
                                </w:rPr>
                                <w:t>1.5 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5C264" id="Group 7" o:spid="_x0000_s1026" style="position:absolute;margin-left:238.65pt;margin-top:3.7pt;width:271.95pt;height:174.9pt;z-index:251664384" coordsize="34537,222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">
                <v:group id="Group 1" o:spid="_x0000_s1027" style="position:absolute;width:34537;height:20955" coordorigin="761,-355" coordsize="34555,20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left:27519;top:17920;width:7798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" filled="f" stroked="f">
                    <v:textbox style="mso-fit-shape-to-text:t">
                      <w:txbxContent>
                        <w:p w14:paraId="479B1142" w14:textId="77777777" w:rsidR="00360BCB" w:rsidRDefault="00360BCB" w:rsidP="00360BC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F24F82">
                            <w:rPr>
                              <w:rFonts w:eastAsia="Times New Roman"/>
                              <w:color w:val="000000" w:themeColor="text1"/>
                              <w:kern w:val="24"/>
                            </w:rPr>
                            <w:t>time</w:t>
                          </w:r>
                          <w:r>
                            <w:rPr>
                              <w:rFonts w:eastAsia="Times New Roman"/>
                              <w:color w:val="000000" w:themeColor="text1"/>
                              <w:kern w:val="24"/>
                            </w:rPr>
                            <w:t xml:space="preserve">, </w:t>
                          </w:r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</w:rPr>
                              <m:t>t</m:t>
                            </m:r>
                          </m:oMath>
                        </w:p>
                      </w:txbxContent>
                    </v:textbox>
                  </v:shape>
                  <v:shape id="Text Box 10" o:spid="_x0000_s1029" type="#_x0000_t202" style="position:absolute;left:-5016;top:5422;width:14254;height:2700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" filled="f" stroked="f">
                    <v:textbox style="mso-fit-shape-to-text:t">
                      <w:txbxContent>
                        <w:p w14:paraId="357C8917" w14:textId="77777777" w:rsidR="00360BCB" w:rsidRPr="00F24F82" w:rsidRDefault="00360BCB" w:rsidP="00360BC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kern w:val="24"/>
                            </w:rPr>
                            <w:t>speed</w:t>
                          </w:r>
                          <w:r w:rsidRPr="00F24F82">
                            <w:rPr>
                              <w:rFonts w:eastAsia="Times New Roman"/>
                              <w:color w:val="000000" w:themeColor="text1"/>
                              <w:kern w:val="24"/>
                            </w:rPr>
                            <w:t xml:space="preserve">, </w:t>
                          </w:r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</w:rPr>
                              <m:t>v</m:t>
                            </m:r>
                          </m:oMath>
                        </w:p>
                      </w:txbxContent>
                    </v:textbox>
                  </v:shape>
                  <v:shape id="Left-Up Arrow 13" o:spid="_x0000_s1030" style="position:absolute;left:3308;width:27435;height:18290;flip:x;visibility:visible;mso-wrap-style:square;v-text-anchor:middle" coordsize="2743485,18290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" path="m,1781821r109268,-47245l109268,1780385r2585536,l2694804,109268r-45809,l2696240,r47245,109268l2697676,109268r,1673989l109268,1783257r,45809l,1781821xe" fillcolor="black [3213]" strokecolor="black [3213]" strokeweight="1pt">
                    <v:stroke joinstyle="miter"/>
                    <v:path arrowok="t" o:connecttype="custom" o:connectlocs="0,1781821;109268,1734576;109268,1780385;2694804,1780385;2694804,109268;2648995,109268;2696240,0;2743485,109268;2697676,109268;2697676,1783257;109268,1783257;109268,1829066;0,1781821" o:connectangles="0,0,0,0,0,0,0,0,0,0,0,0,0"/>
                  </v:shape>
                </v:group>
                <v:line id="Straight Connector 15" o:spid="_x0000_s1031" style="position:absolute;visibility:visible;mso-wrap-style:square" from="23145,18216" to="23145,19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" strokecolor="black [3213]" strokeweight="2.25pt">
                  <v:stroke joinstyle="miter"/>
                </v:line>
                <v:shape id="Text Box 17" o:spid="_x0000_s1032" type="#_x0000_t202" style="position:absolute;left:20288;top:18788;width:682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<v:textbox>
                    <w:txbxContent>
                      <w:p w14:paraId="0190A436" w14:textId="77777777" w:rsidR="00360BCB" w:rsidRPr="004F12C2" w:rsidRDefault="00360BCB" w:rsidP="00360BC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F12C2">
                          <w:rPr>
                            <w:rFonts w:ascii="Times New Roman" w:hAnsi="Times New Roman" w:cs="Times New Roman"/>
                          </w:rPr>
                          <w:t>1.5 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65D59A" wp14:editId="1A3CA4B5">
                <wp:simplePos x="0" y="0"/>
                <wp:positionH relativeFrom="column">
                  <wp:posOffset>-87630</wp:posOffset>
                </wp:positionH>
                <wp:positionV relativeFrom="paragraph">
                  <wp:posOffset>22225</wp:posOffset>
                </wp:positionV>
                <wp:extent cx="3432810" cy="225742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810" cy="2257425"/>
                          <a:chOff x="0" y="0"/>
                          <a:chExt cx="3432810" cy="2257425"/>
                        </a:xfrm>
                      </wpg:grpSpPr>
                      <wpg:grpSp>
                        <wpg:cNvPr id="2" name="Group 1"/>
                        <wpg:cNvGrpSpPr/>
                        <wpg:grpSpPr>
                          <a:xfrm>
                            <a:off x="0" y="0"/>
                            <a:ext cx="3432810" cy="2084070"/>
                            <a:chOff x="75913" y="-35202"/>
                            <a:chExt cx="3434297" cy="208551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2730430" y="1780433"/>
                              <a:ext cx="77978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17826D" w14:textId="77777777" w:rsidR="00360BCB" w:rsidRDefault="00360BCB" w:rsidP="00360BC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F24F82">
                                  <w:rPr>
                                    <w:rFonts w:eastAsia="Times New Roman"/>
                                    <w:color w:val="000000" w:themeColor="text1"/>
                                    <w:kern w:val="24"/>
                                  </w:rPr>
                                  <w:t>time</w:t>
                                </w: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kern w:val="24"/>
                                  </w:rPr>
                                  <w:t xml:space="preserve">, </w:t>
                                </w: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kern w:val="24"/>
                                    </w:rPr>
                                    <m:t>t</m:t>
                                  </m:r>
                                </m:oMath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 rot="16200000">
                              <a:off x="-501619" y="542330"/>
                              <a:ext cx="142494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99A571" w14:textId="77777777" w:rsidR="00360BCB" w:rsidRPr="00F24F82" w:rsidRDefault="00360BCB" w:rsidP="00360BC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F24F82">
                                  <w:rPr>
                                    <w:rFonts w:eastAsia="Times New Roman"/>
                                    <w:color w:val="000000" w:themeColor="text1"/>
                                    <w:kern w:val="24"/>
                                  </w:rPr>
                                  <w:t xml:space="preserve">position, </w:t>
                                </w: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oMath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" name="Left-Up Arrow 5"/>
                          <wps:cNvSpPr/>
                          <wps:spPr>
                            <a:xfrm flipH="1">
                              <a:off x="330832" y="0"/>
                              <a:ext cx="2743485" cy="1829066"/>
                            </a:xfrm>
                            <a:prstGeom prst="leftUpArrow">
                              <a:avLst>
                                <a:gd name="adj1" fmla="val 157"/>
                                <a:gd name="adj2" fmla="val 2583"/>
                                <a:gd name="adj3" fmla="val 5974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Straight Connector 14"/>
                        <wps:cNvCnPr/>
                        <wps:spPr>
                          <a:xfrm>
                            <a:off x="2143125" y="1814513"/>
                            <a:ext cx="0" cy="114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57375" y="1914525"/>
                            <a:ext cx="6819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8C605" w14:textId="77777777" w:rsidR="00360BCB" w:rsidRPr="004F12C2" w:rsidRDefault="00360BCB" w:rsidP="00360BC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2C2">
                                <w:rPr>
                                  <w:rFonts w:ascii="Times New Roman" w:hAnsi="Times New Roman" w:cs="Times New Roman"/>
                                </w:rPr>
                                <w:t>1.5 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5D59A" id="Group 6" o:spid="_x0000_s1033" style="position:absolute;margin-left:-6.9pt;margin-top:1.75pt;width:270.3pt;height:177.75pt;z-index:251662336" coordsize="34328,22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">
                <v:group id="Group 1" o:spid="_x0000_s1034" style="position:absolute;width:34328;height:20840" coordorigin="759,-352" coordsize="34342,20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Text Box 3" o:spid="_x0000_s1035" type="#_x0000_t202" style="position:absolute;left:27304;top:17804;width:7798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/Z9xQAAAN8AAAAPAAAAZHJzL2Rvd25yZXYueG1sRI9Ba8JA&#13;&#10;FITvQv/D8gredGPF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DUS/Z9xQAAAN8AAAAP&#13;&#10;AAAAAAAAAAAAAAAAAAcCAABkcnMvZG93bnJldi54bWxQSwUGAAAAAAMAAwC3AAAA+QIAAAAA&#13;&#10;" filled="f" stroked="f">
                    <v:textbox style="mso-fit-shape-to-text:t">
                      <w:txbxContent>
                        <w:p w14:paraId="3617826D" w14:textId="77777777" w:rsidR="00360BCB" w:rsidRDefault="00360BCB" w:rsidP="00360BC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F24F82">
                            <w:rPr>
                              <w:rFonts w:eastAsia="Times New Roman"/>
                              <w:color w:val="000000" w:themeColor="text1"/>
                              <w:kern w:val="24"/>
                            </w:rPr>
                            <w:t>time</w:t>
                          </w:r>
                          <w:r>
                            <w:rPr>
                              <w:rFonts w:eastAsia="Times New Roman"/>
                              <w:color w:val="000000" w:themeColor="text1"/>
                              <w:kern w:val="24"/>
                            </w:rPr>
                            <w:t xml:space="preserve">, </w:t>
                          </w:r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</w:rPr>
                              <m:t>t</m:t>
                            </m:r>
                          </m:oMath>
                        </w:p>
                      </w:txbxContent>
                    </v:textbox>
                  </v:shape>
                  <v:shape id="Text Box 4" o:spid="_x0000_s1036" type="#_x0000_t202" style="position:absolute;left:-5017;top:5424;width:14249;height:2698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" filled="f" stroked="f">
                    <v:textbox style="mso-fit-shape-to-text:t">
                      <w:txbxContent>
                        <w:p w14:paraId="1A99A571" w14:textId="77777777" w:rsidR="00360BCB" w:rsidRPr="00F24F82" w:rsidRDefault="00360BCB" w:rsidP="00360BC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F24F82">
                            <w:rPr>
                              <w:rFonts w:eastAsia="Times New Roman"/>
                              <w:color w:val="000000" w:themeColor="text1"/>
                              <w:kern w:val="24"/>
                            </w:rPr>
                            <w:t xml:space="preserve">position, </w:t>
                          </w:r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 w:themeColor="text1"/>
                                <w:kern w:val="24"/>
                              </w:rPr>
                              <m:t>x</m:t>
                            </m:r>
                          </m:oMath>
                        </w:p>
                      </w:txbxContent>
                    </v:textbox>
                  </v:shape>
                  <v:shape id="Left-Up Arrow 5" o:spid="_x0000_s1037" style="position:absolute;left:3308;width:27435;height:18290;flip:x;visibility:visible;mso-wrap-style:square;v-text-anchor:middle" coordsize="2743485,18290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" path="m,1781821r109268,-47245l109268,1780385r2585536,l2694804,109268r-45809,l2696240,r47245,109268l2697676,109268r,1673989l109268,1783257r,45809l,1781821xe" fillcolor="black [3213]" strokecolor="black [3213]" strokeweight="1pt">
                    <v:stroke joinstyle="miter"/>
                    <v:path arrowok="t" o:connecttype="custom" o:connectlocs="0,1781821;109268,1734576;109268,1780385;2694804,1780385;2694804,109268;2648995,109268;2696240,0;2743485,109268;2697676,109268;2697676,1783257;109268,1783257;109268,1829066;0,1781821" o:connectangles="0,0,0,0,0,0,0,0,0,0,0,0,0"/>
                  </v:shape>
                </v:group>
                <v:line id="Straight Connector 14" o:spid="_x0000_s1038" style="position:absolute;visibility:visible;mso-wrap-style:square" from="21431,18145" to="21431,19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" strokecolor="black [3213]" strokeweight="2.25pt">
                  <v:stroke joinstyle="miter"/>
                </v:line>
                <v:shape id="Text Box 16" o:spid="_x0000_s1039" type="#_x0000_t202" style="position:absolute;left:18573;top:19145;width:682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<v:textbox>
                    <w:txbxContent>
                      <w:p w14:paraId="6808C605" w14:textId="77777777" w:rsidR="00360BCB" w:rsidRPr="004F12C2" w:rsidRDefault="00360BCB" w:rsidP="00360BC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F12C2">
                          <w:rPr>
                            <w:rFonts w:ascii="Times New Roman" w:hAnsi="Times New Roman" w:cs="Times New Roman"/>
                          </w:rPr>
                          <w:t>1.5 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24F428" w14:textId="14CAF12F" w:rsidR="00360BCB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  <w:noProof/>
        </w:rPr>
      </w:pPr>
    </w:p>
    <w:p w14:paraId="215BCC7A" w14:textId="14A9AF1C" w:rsidR="00360BCB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  <w:noProof/>
        </w:rPr>
      </w:pPr>
    </w:p>
    <w:p w14:paraId="3CD316F3" w14:textId="4EEF0758" w:rsidR="00360BCB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  <w:noProof/>
        </w:rPr>
      </w:pPr>
    </w:p>
    <w:p w14:paraId="4E799109" w14:textId="48FF66A5" w:rsidR="00360BCB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  <w:noProof/>
        </w:rPr>
      </w:pPr>
    </w:p>
    <w:p w14:paraId="195C4C0D" w14:textId="6025B289" w:rsidR="00360BCB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  <w:noProof/>
        </w:rPr>
      </w:pPr>
    </w:p>
    <w:p w14:paraId="5EE62174" w14:textId="5E62552E" w:rsidR="00360BCB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  <w:noProof/>
        </w:rPr>
      </w:pPr>
    </w:p>
    <w:p w14:paraId="7E4115B5" w14:textId="792D41DE" w:rsidR="00360BCB" w:rsidRPr="00436BC2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</w:rPr>
      </w:pPr>
    </w:p>
    <w:p w14:paraId="05639B9C" w14:textId="4B6EF1C7" w:rsidR="00360BCB" w:rsidRPr="00476A88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</w:rPr>
      </w:pPr>
    </w:p>
    <w:p w14:paraId="59556612" w14:textId="02631B7B" w:rsidR="00360BCB" w:rsidRPr="00476A88" w:rsidRDefault="00360BCB" w:rsidP="00360BCB">
      <w:pPr>
        <w:pStyle w:val="ListParagraph"/>
        <w:tabs>
          <w:tab w:val="left" w:pos="90"/>
        </w:tabs>
        <w:ind w:left="0" w:right="-90"/>
        <w:rPr>
          <w:rFonts w:ascii="Times New Roman" w:hAnsi="Times New Roman" w:cs="Times New Roman"/>
        </w:rPr>
      </w:pPr>
    </w:p>
    <w:p w14:paraId="3C39956F" w14:textId="2CA204EF" w:rsidR="00360BCB" w:rsidRDefault="00360BCB" w:rsidP="00360BCB">
      <w:pPr>
        <w:rPr>
          <w:rFonts w:ascii="Times New Roman" w:hAnsi="Times New Roman" w:cs="Times New Roman"/>
        </w:rPr>
      </w:pPr>
    </w:p>
    <w:p w14:paraId="61B23E29" w14:textId="77777777" w:rsidR="00360BCB" w:rsidRDefault="00360BCB" w:rsidP="00360BCB">
      <w:pPr>
        <w:rPr>
          <w:rFonts w:ascii="Times New Roman" w:hAnsi="Times New Roman" w:cs="Times New Roman"/>
        </w:rPr>
      </w:pPr>
    </w:p>
    <w:p w14:paraId="51341533" w14:textId="77777777" w:rsidR="00360BCB" w:rsidRDefault="00360BCB" w:rsidP="00360BCB">
      <w:pPr>
        <w:rPr>
          <w:rFonts w:ascii="Times New Roman" w:hAnsi="Times New Roman" w:cs="Times New Roman"/>
        </w:rPr>
      </w:pPr>
    </w:p>
    <w:p w14:paraId="08269573" w14:textId="5982FA2C" w:rsidR="00360BCB" w:rsidRPr="00A17D41" w:rsidRDefault="00360BCB" w:rsidP="00A17D41">
      <w:pPr>
        <w:pStyle w:val="ListParagraph"/>
        <w:numPr>
          <w:ilvl w:val="1"/>
          <w:numId w:val="15"/>
        </w:numPr>
        <w:ind w:left="720"/>
        <w:rPr>
          <w:rFonts w:ascii="Times New Roman" w:hAnsi="Times New Roman" w:cs="Times New Roman"/>
        </w:rPr>
      </w:pPr>
      <w:r w:rsidRPr="00A17D41">
        <w:rPr>
          <w:rFonts w:ascii="Times New Roman" w:hAnsi="Times New Roman" w:cs="Times New Roman"/>
        </w:rPr>
        <w:t xml:space="preserve">Looking at your sketches, do you see any relationship between them? </w:t>
      </w:r>
    </w:p>
    <w:p w14:paraId="62FAE48C" w14:textId="308F22EE" w:rsidR="00423FF7" w:rsidRDefault="00423FF7" w:rsidP="00360BCB">
      <w:pPr>
        <w:rPr>
          <w:rFonts w:ascii="Times New Roman" w:hAnsi="Times New Roman" w:cs="Times New Roman"/>
        </w:rPr>
      </w:pPr>
    </w:p>
    <w:p w14:paraId="1D1B8011" w14:textId="77777777" w:rsidR="00A17D41" w:rsidRDefault="00A17D41" w:rsidP="00360BCB">
      <w:pPr>
        <w:rPr>
          <w:rFonts w:ascii="Times New Roman" w:hAnsi="Times New Roman" w:cs="Times New Roman"/>
          <w:u w:val="single"/>
        </w:rPr>
      </w:pPr>
    </w:p>
    <w:p w14:paraId="7E3BD023" w14:textId="76D9D05D" w:rsidR="00CE2DE0" w:rsidRPr="00CE2DE0" w:rsidRDefault="00CE2DE0" w:rsidP="00360BCB">
      <w:pPr>
        <w:rPr>
          <w:rFonts w:ascii="Times New Roman" w:hAnsi="Times New Roman" w:cs="Times New Roman"/>
          <w:u w:val="single"/>
        </w:rPr>
      </w:pPr>
      <w:r w:rsidRPr="00CE2DE0">
        <w:rPr>
          <w:rFonts w:ascii="Times New Roman" w:hAnsi="Times New Roman" w:cs="Times New Roman"/>
          <w:u w:val="single"/>
        </w:rPr>
        <w:t>Problems</w:t>
      </w:r>
    </w:p>
    <w:p w14:paraId="22A5F8A6" w14:textId="0FA4E4C2" w:rsidR="00A92CD6" w:rsidRDefault="00423FF7" w:rsidP="00A17D4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pop up that will land between the second baseman and the right fielder. Both fielders</w:t>
      </w:r>
      <w:r w:rsidR="00E84F87">
        <w:rPr>
          <w:rFonts w:ascii="Times New Roman" w:hAnsi="Times New Roman" w:cs="Times New Roman"/>
        </w:rPr>
        <w:t xml:space="preserve"> start from rest</w:t>
      </w:r>
      <w:r>
        <w:rPr>
          <w:rFonts w:ascii="Times New Roman" w:hAnsi="Times New Roman" w:cs="Times New Roman"/>
        </w:rPr>
        <w:t xml:space="preserve"> a</w:t>
      </w:r>
      <w:r w:rsidR="00E84F87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sprint toward the</w:t>
      </w:r>
      <w:r w:rsidR="00E84F87">
        <w:rPr>
          <w:rFonts w:ascii="Times New Roman" w:hAnsi="Times New Roman" w:cs="Times New Roman"/>
        </w:rPr>
        <w:t xml:space="preserve"> landing spot</w:t>
      </w:r>
      <w:r>
        <w:rPr>
          <w:rFonts w:ascii="Times New Roman" w:hAnsi="Times New Roman" w:cs="Times New Roman"/>
        </w:rPr>
        <w:t xml:space="preserve"> (and toward each other) trying to get t</w:t>
      </w:r>
      <w:r w:rsidR="00E84F87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 before </w:t>
      </w:r>
      <w:r w:rsidR="005E2981">
        <w:rPr>
          <w:rFonts w:ascii="Times New Roman" w:hAnsi="Times New Roman" w:cs="Times New Roman"/>
        </w:rPr>
        <w:t>the ball</w:t>
      </w:r>
      <w:r w:rsidR="00E84F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84F8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right fielder </w:t>
      </w:r>
      <w:r w:rsidR="00E84F87">
        <w:rPr>
          <w:rFonts w:ascii="Times New Roman" w:hAnsi="Times New Roman" w:cs="Times New Roman"/>
        </w:rPr>
        <w:t>has an acceleration of</w:t>
      </w:r>
      <w:r>
        <w:rPr>
          <w:rFonts w:ascii="Times New Roman" w:hAnsi="Times New Roman" w:cs="Times New Roman"/>
        </w:rPr>
        <w:t xml:space="preserve"> 15 ft/s</w:t>
      </w:r>
      <w:r w:rsidR="00E84F8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and the second baseman at 10 ft/s</w:t>
      </w:r>
      <w:r w:rsidR="00E84F8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. </w:t>
      </w:r>
      <w:r w:rsidR="00E84F87">
        <w:rPr>
          <w:rFonts w:ascii="Times New Roman" w:hAnsi="Times New Roman" w:cs="Times New Roman"/>
        </w:rPr>
        <w:t xml:space="preserve">The fielders start a distance </w:t>
      </w:r>
      <m:oMath>
        <m:r>
          <w:rPr>
            <w:rFonts w:ascii="Cambria Math" w:hAnsi="Cambria Math" w:cs="Times New Roman"/>
          </w:rPr>
          <m:t>d</m:t>
        </m:r>
      </m:oMath>
      <w:r w:rsidR="00E84F87">
        <w:rPr>
          <w:rFonts w:ascii="Times New Roman" w:eastAsiaTheme="minorEastAsia" w:hAnsi="Times New Roman" w:cs="Times New Roman"/>
        </w:rPr>
        <w:t xml:space="preserve"> apart and the</w:t>
      </w:r>
      <w:r w:rsidR="00E84F87">
        <w:rPr>
          <w:rFonts w:ascii="Times New Roman" w:hAnsi="Times New Roman" w:cs="Times New Roman"/>
        </w:rPr>
        <w:t xml:space="preserve"> landing spot is a distance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E84F87">
        <w:rPr>
          <w:rFonts w:ascii="Times New Roman" w:eastAsiaTheme="minorEastAsia" w:hAnsi="Times New Roman" w:cs="Times New Roman"/>
        </w:rPr>
        <w:t xml:space="preserve"> </w:t>
      </w:r>
      <w:r w:rsidR="00E84F87">
        <w:rPr>
          <w:rFonts w:ascii="Times New Roman" w:hAnsi="Times New Roman" w:cs="Times New Roman"/>
        </w:rPr>
        <w:t xml:space="preserve">from where the second baseman starts running. </w:t>
      </w:r>
    </w:p>
    <w:p w14:paraId="1D944A34" w14:textId="0E970458" w:rsidR="00E84F87" w:rsidRDefault="00E84F87" w:rsidP="00A17D41">
      <w:pPr>
        <w:pStyle w:val="ListParagraph"/>
        <w:numPr>
          <w:ilvl w:val="1"/>
          <w:numId w:val="1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an expression for the time it takes each runner to reach the landing spot.  </w:t>
      </w:r>
    </w:p>
    <w:p w14:paraId="09406C72" w14:textId="6694E3EE" w:rsidR="00423FF7" w:rsidRDefault="00423FF7" w:rsidP="00A17D41">
      <w:pPr>
        <w:pStyle w:val="ListParagraph"/>
        <w:numPr>
          <w:ilvl w:val="1"/>
          <w:numId w:val="1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fielders start 40 ft apart</w:t>
      </w:r>
      <w:r w:rsidR="00A92CD6">
        <w:rPr>
          <w:rFonts w:ascii="Times New Roman" w:hAnsi="Times New Roman" w:cs="Times New Roman"/>
        </w:rPr>
        <w:t>. The ball</w:t>
      </w:r>
      <w:r>
        <w:rPr>
          <w:rFonts w:ascii="Times New Roman" w:hAnsi="Times New Roman" w:cs="Times New Roman"/>
        </w:rPr>
        <w:t xml:space="preserve"> lands 15 ft from where the second baseman started</w:t>
      </w:r>
      <w:r w:rsidR="00A92CD6">
        <w:rPr>
          <w:rFonts w:ascii="Times New Roman" w:hAnsi="Times New Roman" w:cs="Times New Roman"/>
        </w:rPr>
        <w:t xml:space="preserve">, </w:t>
      </w:r>
      <w:r w:rsidR="0017474D">
        <w:rPr>
          <w:rFonts w:ascii="Times New Roman" w:hAnsi="Times New Roman" w:cs="Times New Roman"/>
        </w:rPr>
        <w:t>1</w:t>
      </w:r>
      <w:r w:rsidR="00A92CD6">
        <w:rPr>
          <w:rFonts w:ascii="Times New Roman" w:hAnsi="Times New Roman" w:cs="Times New Roman"/>
        </w:rPr>
        <w:t xml:space="preserve">.8 sec after they started running. Will either fielder catch the ball? </w:t>
      </w:r>
      <w:r>
        <w:rPr>
          <w:rFonts w:ascii="Times New Roman" w:hAnsi="Times New Roman" w:cs="Times New Roman"/>
        </w:rPr>
        <w:t xml:space="preserve"> </w:t>
      </w:r>
    </w:p>
    <w:p w14:paraId="520A924F" w14:textId="54A51228" w:rsidR="00A92CD6" w:rsidRPr="00423FF7" w:rsidRDefault="00A92CD6" w:rsidP="00A17D41">
      <w:pPr>
        <w:pStyle w:val="ListParagraph"/>
        <w:numPr>
          <w:ilvl w:val="1"/>
          <w:numId w:val="1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they keep running at </w:t>
      </w:r>
      <w:r w:rsidR="0017474D">
        <w:rPr>
          <w:rFonts w:ascii="Times New Roman" w:hAnsi="Times New Roman" w:cs="Times New Roman"/>
        </w:rPr>
        <w:t>with these accelerations, when will they collide</w:t>
      </w:r>
      <w:r>
        <w:rPr>
          <w:rFonts w:ascii="Times New Roman" w:hAnsi="Times New Roman" w:cs="Times New Roman"/>
        </w:rPr>
        <w:t>?</w:t>
      </w:r>
      <w:r w:rsidR="0017474D">
        <w:rPr>
          <w:rFonts w:ascii="Times New Roman" w:hAnsi="Times New Roman" w:cs="Times New Roman"/>
        </w:rPr>
        <w:t xml:space="preserve"> First find an expression for this time, and then plug in the given values. </w:t>
      </w:r>
    </w:p>
    <w:p w14:paraId="2428EA0B" w14:textId="50A76882" w:rsidR="00423FF7" w:rsidRDefault="00123DC5" w:rsidP="00360BCB">
      <w:pPr>
        <w:pBdr>
          <w:bottom w:val="single" w:sz="4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7BD7CEC" w14:textId="41714A4D" w:rsidR="00A0038C" w:rsidRPr="00A0038C" w:rsidRDefault="00A0038C" w:rsidP="00A0038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038C">
        <w:rPr>
          <w:rFonts w:ascii="Times New Roman" w:hAnsi="Times New Roman" w:cs="Times New Roman"/>
          <w:b/>
          <w:sz w:val="36"/>
          <w:szCs w:val="36"/>
        </w:rPr>
        <w:lastRenderedPageBreak/>
        <w:t>Measurement #1</w:t>
      </w:r>
    </w:p>
    <w:p w14:paraId="6B5A01B4" w14:textId="31BB1911" w:rsidR="00A0038C" w:rsidRPr="00A0038C" w:rsidRDefault="00A0038C" w:rsidP="00A0038C">
      <w:pPr>
        <w:pStyle w:val="ListLetter"/>
        <w:tabs>
          <w:tab w:val="left" w:pos="0"/>
        </w:tabs>
        <w:ind w:firstLine="0"/>
        <w:rPr>
          <w:bCs/>
          <w:iCs/>
        </w:rPr>
      </w:pPr>
      <w:r w:rsidRPr="00A0038C">
        <w:rPr>
          <w:b/>
          <w:iCs/>
          <w:u w:val="single"/>
        </w:rPr>
        <w:t>Task</w:t>
      </w:r>
      <w:r>
        <w:rPr>
          <w:b/>
          <w:iCs/>
        </w:rPr>
        <w:t xml:space="preserve">: </w:t>
      </w:r>
      <w:r>
        <w:rPr>
          <w:bCs/>
          <w:iCs/>
        </w:rPr>
        <w:t xml:space="preserve">Answer the question, should </w:t>
      </w:r>
      <w:r w:rsidR="00CD1FED">
        <w:rPr>
          <w:bCs/>
          <w:iCs/>
        </w:rPr>
        <w:t>Kasey</w:t>
      </w:r>
      <w:r>
        <w:rPr>
          <w:bCs/>
          <w:iCs/>
        </w:rPr>
        <w:t xml:space="preserve"> slide into first base? </w:t>
      </w:r>
    </w:p>
    <w:p w14:paraId="6780E766" w14:textId="25612AAC" w:rsidR="00A0038C" w:rsidRPr="00A0038C" w:rsidRDefault="00A0038C" w:rsidP="00A0038C">
      <w:pPr>
        <w:pStyle w:val="ListLetter"/>
        <w:tabs>
          <w:tab w:val="left" w:pos="0"/>
        </w:tabs>
        <w:spacing w:before="0" w:after="0"/>
        <w:ind w:firstLine="0"/>
        <w:rPr>
          <w:iCs/>
        </w:rPr>
      </w:pPr>
      <w:r w:rsidRPr="00A0038C">
        <w:rPr>
          <w:b/>
          <w:iCs/>
          <w:u w:val="single"/>
        </w:rPr>
        <w:t>Learning Goals</w:t>
      </w:r>
    </w:p>
    <w:p w14:paraId="4822A28E" w14:textId="56C16295" w:rsidR="00A0038C" w:rsidRDefault="0072281F" w:rsidP="00A0038C">
      <w:pPr>
        <w:pStyle w:val="ListNumber"/>
        <w:numPr>
          <w:ilvl w:val="0"/>
          <w:numId w:val="2"/>
        </w:numPr>
        <w:spacing w:before="0" w:after="0"/>
        <w:ind w:left="360"/>
        <w:rPr>
          <w:i/>
        </w:rPr>
      </w:pPr>
      <w:r>
        <w:rPr>
          <w:i/>
        </w:rPr>
        <w:t>Video analysis in Logger Pro</w:t>
      </w:r>
    </w:p>
    <w:p w14:paraId="53EFC56B" w14:textId="2CCB335F" w:rsidR="0072281F" w:rsidRDefault="0072281F" w:rsidP="00A0038C">
      <w:pPr>
        <w:pStyle w:val="ListNumber"/>
        <w:numPr>
          <w:ilvl w:val="0"/>
          <w:numId w:val="2"/>
        </w:numPr>
        <w:spacing w:before="0" w:after="0"/>
        <w:ind w:left="360"/>
        <w:rPr>
          <w:i/>
        </w:rPr>
      </w:pPr>
      <w:r>
        <w:rPr>
          <w:i/>
        </w:rPr>
        <w:t>Some principles of measurement</w:t>
      </w:r>
    </w:p>
    <w:p w14:paraId="0A7E890C" w14:textId="05772616" w:rsidR="0072281F" w:rsidRPr="00A0038C" w:rsidRDefault="0072281F" w:rsidP="00A0038C">
      <w:pPr>
        <w:pStyle w:val="ListNumber"/>
        <w:numPr>
          <w:ilvl w:val="0"/>
          <w:numId w:val="2"/>
        </w:numPr>
        <w:spacing w:before="0" w:after="0"/>
        <w:ind w:left="360"/>
        <w:rPr>
          <w:i/>
        </w:rPr>
      </w:pPr>
      <w:r>
        <w:rPr>
          <w:i/>
        </w:rPr>
        <w:t xml:space="preserve">Principles of </w:t>
      </w:r>
      <w:r w:rsidR="00305FC9">
        <w:rPr>
          <w:i/>
        </w:rPr>
        <w:t xml:space="preserve">1-D </w:t>
      </w:r>
      <w:r>
        <w:rPr>
          <w:i/>
        </w:rPr>
        <w:t>motion</w:t>
      </w:r>
    </w:p>
    <w:p w14:paraId="7876139E" w14:textId="77777777" w:rsidR="00A0038C" w:rsidRDefault="00A0038C" w:rsidP="00A0038C">
      <w:pPr>
        <w:rPr>
          <w:rFonts w:ascii="Times New Roman" w:hAnsi="Times New Roman" w:cs="Times New Roman"/>
        </w:rPr>
      </w:pPr>
    </w:p>
    <w:p w14:paraId="04FCAFCA" w14:textId="27C963B6" w:rsidR="00CF7C81" w:rsidRPr="00A0038C" w:rsidRDefault="00CF7C81" w:rsidP="00CF7C81">
      <w:pPr>
        <w:pStyle w:val="BodyText"/>
        <w:ind w:firstLine="0"/>
        <w:rPr>
          <w:b/>
          <w:u w:val="single"/>
        </w:rPr>
      </w:pPr>
      <w:r w:rsidRPr="00A0038C">
        <w:rPr>
          <w:b/>
          <w:u w:val="single"/>
        </w:rPr>
        <w:t xml:space="preserve">Measurement </w:t>
      </w:r>
      <w:r>
        <w:rPr>
          <w:b/>
          <w:u w:val="single"/>
        </w:rPr>
        <w:t>1: Reaching 1</w:t>
      </w:r>
      <w:r w:rsidRPr="00CF7C81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Base</w:t>
      </w:r>
    </w:p>
    <w:p w14:paraId="6CF09034" w14:textId="3B032D05" w:rsidR="00CF7C81" w:rsidRDefault="00CF7C81" w:rsidP="00CF7C81">
      <w:pPr>
        <w:pStyle w:val="BodyText"/>
        <w:spacing w:after="0"/>
        <w:ind w:firstLine="0"/>
        <w:rPr>
          <w:bCs/>
        </w:rPr>
      </w:pPr>
      <w:r>
        <w:rPr>
          <w:bCs/>
        </w:rPr>
        <w:t xml:space="preserve">Kasey has given you three videos of himself running from home plate to first base. One video shows him running though the base, on </w:t>
      </w:r>
      <w:r w:rsidR="00D46F99">
        <w:rPr>
          <w:bCs/>
        </w:rPr>
        <w:t>sliding</w:t>
      </w:r>
      <w:r>
        <w:rPr>
          <w:bCs/>
        </w:rPr>
        <w:t xml:space="preserve"> head-first, one sliding feet-first.  </w:t>
      </w:r>
    </w:p>
    <w:p w14:paraId="695498FE" w14:textId="44619BBC" w:rsidR="00CF7C81" w:rsidRDefault="00CF7C81" w:rsidP="00CD1FED">
      <w:pPr>
        <w:pStyle w:val="BodyText"/>
        <w:numPr>
          <w:ilvl w:val="0"/>
          <w:numId w:val="17"/>
        </w:numPr>
        <w:spacing w:after="0"/>
        <w:rPr>
          <w:bCs/>
        </w:rPr>
      </w:pPr>
      <w:r>
        <w:rPr>
          <w:bCs/>
        </w:rPr>
        <w:t xml:space="preserve">Use the </w:t>
      </w:r>
      <w:r w:rsidRPr="00CF7C81">
        <w:rPr>
          <w:bCs/>
          <w:i/>
          <w:iCs/>
        </w:rPr>
        <w:t>Video Physics</w:t>
      </w:r>
      <w:r>
        <w:rPr>
          <w:bCs/>
        </w:rPr>
        <w:t xml:space="preserve"> app on to analyze Kasey’s motion for each video.</w:t>
      </w:r>
    </w:p>
    <w:p w14:paraId="31762840" w14:textId="7A10C1FE" w:rsidR="00CF7C81" w:rsidRDefault="00CF7C81" w:rsidP="00CD1FED">
      <w:pPr>
        <w:pStyle w:val="BodyText"/>
        <w:numPr>
          <w:ilvl w:val="0"/>
          <w:numId w:val="17"/>
        </w:numPr>
        <w:spacing w:after="0"/>
        <w:rPr>
          <w:bCs/>
        </w:rPr>
      </w:pPr>
      <w:r>
        <w:rPr>
          <w:bCs/>
        </w:rPr>
        <w:t>How do the plots compare to what you made on the conceptual question in Handout 1</w:t>
      </w:r>
      <w:r w:rsidR="00CD1FED">
        <w:rPr>
          <w:bCs/>
        </w:rPr>
        <w:t>?</w:t>
      </w:r>
    </w:p>
    <w:p w14:paraId="6FEF2455" w14:textId="5980D413" w:rsidR="00CD1FED" w:rsidRDefault="00CD1FED" w:rsidP="00CD1FED">
      <w:pPr>
        <w:pStyle w:val="BodyText"/>
        <w:numPr>
          <w:ilvl w:val="0"/>
          <w:numId w:val="17"/>
        </w:numPr>
        <w:spacing w:after="0"/>
        <w:rPr>
          <w:bCs/>
        </w:rPr>
      </w:pPr>
      <w:r>
        <w:rPr>
          <w:bCs/>
        </w:rPr>
        <w:t xml:space="preserve">Use this analysis </w:t>
      </w:r>
      <w:r w:rsidR="003D6AB7">
        <w:rPr>
          <w:bCs/>
        </w:rPr>
        <w:t>complete</w:t>
      </w:r>
      <w:r w:rsidR="00D46F99">
        <w:rPr>
          <w:bCs/>
        </w:rPr>
        <w:t xml:space="preserve"> the “Measurement 1 </w:t>
      </w:r>
      <w:r w:rsidR="003D6AB7">
        <w:rPr>
          <w:bCs/>
        </w:rPr>
        <w:t>Synthesis Question</w:t>
      </w:r>
      <w:r w:rsidR="00D46F99">
        <w:rPr>
          <w:bCs/>
        </w:rPr>
        <w:t>”.</w:t>
      </w:r>
    </w:p>
    <w:p w14:paraId="3E54CB1F" w14:textId="7137BE6A" w:rsidR="004B1C2B" w:rsidRDefault="004B1C2B" w:rsidP="00CD1FED">
      <w:pPr>
        <w:pStyle w:val="BodyText"/>
        <w:numPr>
          <w:ilvl w:val="0"/>
          <w:numId w:val="17"/>
        </w:numPr>
        <w:spacing w:after="0"/>
        <w:rPr>
          <w:bCs/>
        </w:rPr>
      </w:pPr>
      <w:r>
        <w:rPr>
          <w:bCs/>
        </w:rPr>
        <w:t>Now analyze the video of Carl Crawford you were given. You don’t need to answer any questions about this, just</w:t>
      </w:r>
      <w:bookmarkStart w:id="0" w:name="_GoBack"/>
      <w:bookmarkEnd w:id="0"/>
      <w:r>
        <w:rPr>
          <w:bCs/>
        </w:rPr>
        <w:t xml:space="preserve"> check it out. </w:t>
      </w:r>
    </w:p>
    <w:p w14:paraId="60A5BB3F" w14:textId="77777777" w:rsidR="00CD1FED" w:rsidRDefault="00CD1FED" w:rsidP="00A0038C">
      <w:pPr>
        <w:pStyle w:val="BodyText"/>
        <w:ind w:firstLine="0"/>
        <w:rPr>
          <w:b/>
          <w:u w:val="single"/>
        </w:rPr>
      </w:pPr>
    </w:p>
    <w:p w14:paraId="533A73CC" w14:textId="1AA80E2D" w:rsidR="00A0038C" w:rsidRPr="00A0038C" w:rsidRDefault="00A0038C" w:rsidP="00A0038C">
      <w:pPr>
        <w:pStyle w:val="BodyText"/>
        <w:ind w:firstLine="0"/>
        <w:rPr>
          <w:b/>
          <w:u w:val="single"/>
        </w:rPr>
      </w:pPr>
      <w:r w:rsidRPr="00A0038C">
        <w:rPr>
          <w:b/>
          <w:u w:val="single"/>
        </w:rPr>
        <w:t xml:space="preserve">Measurement </w:t>
      </w:r>
      <w:r w:rsidR="00CF7C81">
        <w:rPr>
          <w:b/>
          <w:u w:val="single"/>
        </w:rPr>
        <w:t>2</w:t>
      </w:r>
      <w:r w:rsidR="00C93F84">
        <w:rPr>
          <w:b/>
          <w:u w:val="single"/>
        </w:rPr>
        <w:t xml:space="preserve">: </w:t>
      </w:r>
      <w:r w:rsidR="00CF7C81">
        <w:rPr>
          <w:b/>
          <w:u w:val="single"/>
        </w:rPr>
        <w:t>Time</w:t>
      </w:r>
      <w:r w:rsidR="00C93F84">
        <w:rPr>
          <w:b/>
          <w:u w:val="single"/>
        </w:rPr>
        <w:t xml:space="preserve"> Measurements</w:t>
      </w:r>
    </w:p>
    <w:p w14:paraId="71102FF2" w14:textId="396E0807" w:rsidR="00F01DA0" w:rsidRDefault="00CF7C81" w:rsidP="00A0038C">
      <w:pPr>
        <w:pStyle w:val="BodyText"/>
        <w:spacing w:after="0"/>
        <w:ind w:firstLine="0"/>
        <w:rPr>
          <w:bCs/>
        </w:rPr>
      </w:pPr>
      <w:r>
        <w:rPr>
          <w:bCs/>
        </w:rPr>
        <w:t xml:space="preserve">Kasey repeated each of these attacks on first base while someone else recorded the time it took him for each sprint, the times are recorded below. </w:t>
      </w:r>
    </w:p>
    <w:p w14:paraId="4D36C936" w14:textId="49D20032" w:rsidR="00CF7C81" w:rsidRDefault="00CF7C81" w:rsidP="00A0038C">
      <w:pPr>
        <w:pStyle w:val="BodyText"/>
        <w:spacing w:after="0"/>
        <w:ind w:firstLine="0"/>
        <w:rPr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623"/>
        <w:gridCol w:w="1823"/>
        <w:gridCol w:w="1730"/>
      </w:tblGrid>
      <w:tr w:rsidR="00CF7C81" w14:paraId="4924DC76" w14:textId="77777777" w:rsidTr="00A707C3">
        <w:trPr>
          <w:jc w:val="center"/>
        </w:trPr>
        <w:tc>
          <w:tcPr>
            <w:tcW w:w="1336" w:type="dxa"/>
          </w:tcPr>
          <w:p w14:paraId="170C6695" w14:textId="77777777" w:rsidR="00CF7C81" w:rsidRDefault="00CF7C81" w:rsidP="00A0038C">
            <w:pPr>
              <w:pStyle w:val="BodyText"/>
              <w:spacing w:after="0"/>
              <w:ind w:firstLine="0"/>
              <w:rPr>
                <w:bCs/>
              </w:rPr>
            </w:pPr>
          </w:p>
        </w:tc>
        <w:tc>
          <w:tcPr>
            <w:tcW w:w="1623" w:type="dxa"/>
          </w:tcPr>
          <w:p w14:paraId="6234C4E6" w14:textId="33DF3BA4" w:rsidR="00CF7C81" w:rsidRDefault="00A707C3" w:rsidP="00A0038C">
            <w:pPr>
              <w:pStyle w:val="BodyText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No slide/dive</w:t>
            </w:r>
          </w:p>
        </w:tc>
        <w:tc>
          <w:tcPr>
            <w:tcW w:w="1823" w:type="dxa"/>
          </w:tcPr>
          <w:p w14:paraId="1D729189" w14:textId="26D3B2C5" w:rsidR="00CF7C81" w:rsidRDefault="00A707C3" w:rsidP="00A0038C">
            <w:pPr>
              <w:pStyle w:val="BodyText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Head-first slide</w:t>
            </w:r>
          </w:p>
        </w:tc>
        <w:tc>
          <w:tcPr>
            <w:tcW w:w="1730" w:type="dxa"/>
          </w:tcPr>
          <w:p w14:paraId="4F45F069" w14:textId="2F7039A9" w:rsidR="00CF7C81" w:rsidRDefault="00A707C3" w:rsidP="00A0038C">
            <w:pPr>
              <w:pStyle w:val="BodyText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Feet-first s</w:t>
            </w:r>
            <w:r w:rsidR="00CF7C81">
              <w:rPr>
                <w:bCs/>
              </w:rPr>
              <w:t>lide</w:t>
            </w:r>
          </w:p>
        </w:tc>
      </w:tr>
      <w:tr w:rsidR="00CF7C81" w14:paraId="44FEB822" w14:textId="77777777" w:rsidTr="00A707C3">
        <w:trPr>
          <w:jc w:val="center"/>
        </w:trPr>
        <w:tc>
          <w:tcPr>
            <w:tcW w:w="1336" w:type="dxa"/>
          </w:tcPr>
          <w:p w14:paraId="05BAB86C" w14:textId="71F8ACA4" w:rsidR="00CF7C81" w:rsidRDefault="00F8432E" w:rsidP="00A0038C">
            <w:pPr>
              <w:pStyle w:val="BodyText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Time 1 [s]</w:t>
            </w:r>
          </w:p>
        </w:tc>
        <w:tc>
          <w:tcPr>
            <w:tcW w:w="1623" w:type="dxa"/>
          </w:tcPr>
          <w:p w14:paraId="262A7F6C" w14:textId="412B5732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3.19</w:t>
            </w:r>
          </w:p>
        </w:tc>
        <w:tc>
          <w:tcPr>
            <w:tcW w:w="1823" w:type="dxa"/>
          </w:tcPr>
          <w:p w14:paraId="476722EF" w14:textId="1EE91FDC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3.17</w:t>
            </w:r>
          </w:p>
        </w:tc>
        <w:tc>
          <w:tcPr>
            <w:tcW w:w="1730" w:type="dxa"/>
          </w:tcPr>
          <w:p w14:paraId="5AB3F65A" w14:textId="004172E0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3.73</w:t>
            </w:r>
          </w:p>
        </w:tc>
      </w:tr>
      <w:tr w:rsidR="00CF7C81" w14:paraId="5AB41320" w14:textId="77777777" w:rsidTr="00A707C3">
        <w:trPr>
          <w:jc w:val="center"/>
        </w:trPr>
        <w:tc>
          <w:tcPr>
            <w:tcW w:w="1336" w:type="dxa"/>
          </w:tcPr>
          <w:p w14:paraId="5F1D8FDE" w14:textId="2A8F4BAF" w:rsidR="00CF7C81" w:rsidRDefault="00F8432E" w:rsidP="00A0038C">
            <w:pPr>
              <w:pStyle w:val="BodyText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Time 2 [s]</w:t>
            </w:r>
          </w:p>
        </w:tc>
        <w:tc>
          <w:tcPr>
            <w:tcW w:w="1623" w:type="dxa"/>
          </w:tcPr>
          <w:p w14:paraId="7AEAB73B" w14:textId="143B4DFA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3.27</w:t>
            </w:r>
          </w:p>
        </w:tc>
        <w:tc>
          <w:tcPr>
            <w:tcW w:w="1823" w:type="dxa"/>
          </w:tcPr>
          <w:p w14:paraId="19844C32" w14:textId="2BB8570C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3.28</w:t>
            </w:r>
          </w:p>
        </w:tc>
        <w:tc>
          <w:tcPr>
            <w:tcW w:w="1730" w:type="dxa"/>
          </w:tcPr>
          <w:p w14:paraId="036BD416" w14:textId="646F3F09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3.38</w:t>
            </w:r>
          </w:p>
        </w:tc>
      </w:tr>
      <w:tr w:rsidR="00CF7C81" w14:paraId="6F003FC9" w14:textId="77777777" w:rsidTr="00A707C3">
        <w:trPr>
          <w:jc w:val="center"/>
        </w:trPr>
        <w:tc>
          <w:tcPr>
            <w:tcW w:w="1336" w:type="dxa"/>
          </w:tcPr>
          <w:p w14:paraId="055357A1" w14:textId="0C042A98" w:rsidR="00CF7C81" w:rsidRDefault="00F8432E" w:rsidP="00A0038C">
            <w:pPr>
              <w:pStyle w:val="BodyText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Time 3 [s]</w:t>
            </w:r>
          </w:p>
        </w:tc>
        <w:tc>
          <w:tcPr>
            <w:tcW w:w="1623" w:type="dxa"/>
          </w:tcPr>
          <w:p w14:paraId="494EA93C" w14:textId="3B5B3F2F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3.18</w:t>
            </w:r>
          </w:p>
        </w:tc>
        <w:tc>
          <w:tcPr>
            <w:tcW w:w="1823" w:type="dxa"/>
          </w:tcPr>
          <w:p w14:paraId="69BF513D" w14:textId="24185CD8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3.65</w:t>
            </w:r>
          </w:p>
        </w:tc>
        <w:tc>
          <w:tcPr>
            <w:tcW w:w="1730" w:type="dxa"/>
          </w:tcPr>
          <w:p w14:paraId="6B9C8752" w14:textId="47CC5DA2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3.20</w:t>
            </w:r>
          </w:p>
        </w:tc>
      </w:tr>
      <w:tr w:rsidR="00CF7C81" w14:paraId="6B071866" w14:textId="77777777" w:rsidTr="00A707C3">
        <w:trPr>
          <w:jc w:val="center"/>
        </w:trPr>
        <w:tc>
          <w:tcPr>
            <w:tcW w:w="1336" w:type="dxa"/>
          </w:tcPr>
          <w:p w14:paraId="0D412EE6" w14:textId="13D6F160" w:rsidR="00CF7C81" w:rsidRDefault="00F8432E" w:rsidP="00A0038C">
            <w:pPr>
              <w:pStyle w:val="BodyText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Time 4 [s]</w:t>
            </w:r>
          </w:p>
        </w:tc>
        <w:tc>
          <w:tcPr>
            <w:tcW w:w="1623" w:type="dxa"/>
          </w:tcPr>
          <w:p w14:paraId="779BEA8B" w14:textId="0B3DBBB3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3.22</w:t>
            </w:r>
          </w:p>
        </w:tc>
        <w:tc>
          <w:tcPr>
            <w:tcW w:w="1823" w:type="dxa"/>
          </w:tcPr>
          <w:p w14:paraId="3381BF52" w14:textId="524767FD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3.53</w:t>
            </w:r>
          </w:p>
        </w:tc>
        <w:tc>
          <w:tcPr>
            <w:tcW w:w="1730" w:type="dxa"/>
          </w:tcPr>
          <w:p w14:paraId="13958B20" w14:textId="3F022773" w:rsidR="00CF7C81" w:rsidRDefault="00A707C3" w:rsidP="000C5225">
            <w:pPr>
              <w:pStyle w:val="BodyText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3.43</w:t>
            </w:r>
          </w:p>
        </w:tc>
      </w:tr>
    </w:tbl>
    <w:p w14:paraId="185E675E" w14:textId="77777777" w:rsidR="00CF7C81" w:rsidRDefault="00CF7C81" w:rsidP="00A0038C">
      <w:pPr>
        <w:pStyle w:val="BodyText"/>
        <w:spacing w:after="0"/>
        <w:ind w:firstLine="0"/>
        <w:rPr>
          <w:bCs/>
        </w:rPr>
      </w:pPr>
    </w:p>
    <w:p w14:paraId="4F62A63C" w14:textId="6A9A79FE" w:rsidR="00AE5D6C" w:rsidRDefault="00AE5D6C" w:rsidP="00CD1FED">
      <w:pPr>
        <w:pStyle w:val="BodyText"/>
        <w:numPr>
          <w:ilvl w:val="0"/>
          <w:numId w:val="18"/>
        </w:numPr>
        <w:spacing w:after="0"/>
        <w:rPr>
          <w:bCs/>
        </w:rPr>
      </w:pPr>
      <w:r>
        <w:rPr>
          <w:bCs/>
        </w:rPr>
        <w:t xml:space="preserve">Use the data above to assess how long it takes Kasey to reach first base for each of the approaches. </w:t>
      </w:r>
    </w:p>
    <w:p w14:paraId="4346E734" w14:textId="64958C22" w:rsidR="003D6AB7" w:rsidRDefault="003D6AB7" w:rsidP="00CD1FED">
      <w:pPr>
        <w:pStyle w:val="BodyText"/>
        <w:numPr>
          <w:ilvl w:val="0"/>
          <w:numId w:val="18"/>
        </w:numPr>
        <w:spacing w:after="0"/>
        <w:rPr>
          <w:bCs/>
        </w:rPr>
      </w:pPr>
      <w:r>
        <w:rPr>
          <w:bCs/>
        </w:rPr>
        <w:t xml:space="preserve">Use this analysis to complete the “Measurement 2 Synthesis Question”. </w:t>
      </w:r>
    </w:p>
    <w:p w14:paraId="4BF0A4EF" w14:textId="69F4512B" w:rsidR="00A0038C" w:rsidRDefault="00A0038C" w:rsidP="00A0038C">
      <w:pPr>
        <w:pStyle w:val="BodyText"/>
        <w:ind w:firstLine="0"/>
        <w:rPr>
          <w:bCs/>
        </w:rPr>
      </w:pPr>
    </w:p>
    <w:p w14:paraId="5C5C8B58" w14:textId="029BA919" w:rsidR="00A0038C" w:rsidRDefault="00A0038C" w:rsidP="00A0038C">
      <w:pPr>
        <w:rPr>
          <w:rFonts w:ascii="Times New Roman" w:hAnsi="Times New Roman" w:cs="Times New Roman"/>
        </w:rPr>
      </w:pPr>
    </w:p>
    <w:p w14:paraId="28B2C461" w14:textId="6D247BBA" w:rsidR="007B6D80" w:rsidRDefault="007B6D80" w:rsidP="00A0038C">
      <w:pPr>
        <w:rPr>
          <w:rFonts w:ascii="Times New Roman" w:hAnsi="Times New Roman" w:cs="Times New Roman"/>
        </w:rPr>
      </w:pPr>
    </w:p>
    <w:p w14:paraId="2BAB9225" w14:textId="70126DC7" w:rsidR="007B6D80" w:rsidRDefault="007B6D80" w:rsidP="00A0038C">
      <w:pPr>
        <w:rPr>
          <w:rFonts w:ascii="Times New Roman" w:hAnsi="Times New Roman" w:cs="Times New Roman"/>
        </w:rPr>
      </w:pPr>
    </w:p>
    <w:p w14:paraId="0E0A716B" w14:textId="41ADCEBE" w:rsidR="007B6D80" w:rsidRDefault="007B6D80" w:rsidP="00A0038C">
      <w:pPr>
        <w:rPr>
          <w:rFonts w:ascii="Times New Roman" w:hAnsi="Times New Roman" w:cs="Times New Roman"/>
        </w:rPr>
      </w:pPr>
    </w:p>
    <w:p w14:paraId="43E123B1" w14:textId="2F2320E2" w:rsidR="007B6D80" w:rsidRDefault="007B6D80" w:rsidP="00A0038C">
      <w:pPr>
        <w:rPr>
          <w:rFonts w:ascii="Times New Roman" w:hAnsi="Times New Roman" w:cs="Times New Roman"/>
        </w:rPr>
      </w:pPr>
    </w:p>
    <w:p w14:paraId="404ECBCE" w14:textId="69E17652" w:rsidR="00CD1FED" w:rsidRPr="00CD1FED" w:rsidRDefault="007B6D80" w:rsidP="00CD1FED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D1FED" w:rsidRPr="00A0038C">
        <w:rPr>
          <w:rFonts w:ascii="Times New Roman" w:hAnsi="Times New Roman" w:cs="Times New Roman"/>
          <w:b/>
          <w:sz w:val="36"/>
          <w:szCs w:val="36"/>
        </w:rPr>
        <w:lastRenderedPageBreak/>
        <w:t>Measurement #1</w:t>
      </w:r>
      <w:r w:rsidR="00CD1FE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E5D6C">
        <w:rPr>
          <w:rFonts w:ascii="Times New Roman" w:hAnsi="Times New Roman" w:cs="Times New Roman"/>
          <w:b/>
          <w:sz w:val="36"/>
          <w:szCs w:val="36"/>
        </w:rPr>
        <w:t>Synthesis Questions</w:t>
      </w:r>
    </w:p>
    <w:p w14:paraId="35CC39AD" w14:textId="6F3F82E1" w:rsidR="00CD1FED" w:rsidRDefault="00CD1FED">
      <w:pPr>
        <w:rPr>
          <w:rFonts w:ascii="Times New Roman" w:hAnsi="Times New Roman" w:cs="Times New Roman"/>
          <w:b/>
        </w:rPr>
      </w:pPr>
    </w:p>
    <w:p w14:paraId="728CDE62" w14:textId="073DDB77" w:rsidR="00D46F99" w:rsidRPr="00D46F99" w:rsidRDefault="00D46F99">
      <w:pPr>
        <w:rPr>
          <w:rFonts w:ascii="Times New Roman" w:hAnsi="Times New Roman" w:cs="Times New Roman"/>
          <w:bCs/>
        </w:rPr>
      </w:pPr>
      <w:r w:rsidRPr="00D46F99">
        <w:rPr>
          <w:rFonts w:ascii="Times New Roman" w:hAnsi="Times New Roman" w:cs="Times New Roman"/>
          <w:bCs/>
        </w:rPr>
        <w:t xml:space="preserve">Names: </w:t>
      </w:r>
    </w:p>
    <w:p w14:paraId="132E38A3" w14:textId="77777777" w:rsidR="00D46F99" w:rsidRPr="00D46F99" w:rsidRDefault="00D46F99">
      <w:pPr>
        <w:rPr>
          <w:rFonts w:ascii="Times New Roman" w:hAnsi="Times New Roman" w:cs="Times New Roman"/>
          <w:b/>
        </w:rPr>
      </w:pPr>
    </w:p>
    <w:p w14:paraId="02AE3FA2" w14:textId="4584B052" w:rsidR="00CD1FED" w:rsidRPr="00CD1FED" w:rsidRDefault="00D46F99">
      <w:pPr>
        <w:rPr>
          <w:rFonts w:ascii="Times New Roman" w:hAnsi="Times New Roman" w:cs="Times New Roman"/>
          <w:bCs/>
          <w:u w:val="single"/>
        </w:rPr>
      </w:pPr>
      <w:r w:rsidRPr="00D46F99">
        <w:rPr>
          <w:rFonts w:ascii="Times New Roman" w:hAnsi="Times New Roman" w:cs="Times New Roman"/>
          <w:bCs/>
          <w:u w:val="single"/>
        </w:rPr>
        <w:t xml:space="preserve">[Measurement </w:t>
      </w:r>
      <w:r w:rsidR="00CD1FED" w:rsidRPr="00D46F99">
        <w:rPr>
          <w:rFonts w:ascii="Times New Roman" w:hAnsi="Times New Roman" w:cs="Times New Roman"/>
          <w:bCs/>
          <w:u w:val="single"/>
        </w:rPr>
        <w:t>1</w:t>
      </w:r>
      <w:r w:rsidR="003D6AB7">
        <w:rPr>
          <w:rFonts w:ascii="Times New Roman" w:hAnsi="Times New Roman" w:cs="Times New Roman"/>
          <w:bCs/>
          <w:u w:val="single"/>
        </w:rPr>
        <w:t xml:space="preserve"> Synthesis Question</w:t>
      </w:r>
      <w:r>
        <w:rPr>
          <w:rFonts w:ascii="Times New Roman" w:hAnsi="Times New Roman" w:cs="Times New Roman"/>
          <w:bCs/>
          <w:u w:val="single"/>
        </w:rPr>
        <w:t>]:</w:t>
      </w:r>
      <w:r w:rsidRPr="00D46F99">
        <w:rPr>
          <w:rFonts w:ascii="Times New Roman" w:hAnsi="Times New Roman" w:cs="Times New Roman"/>
          <w:bCs/>
        </w:rPr>
        <w:t xml:space="preserve"> Should Kasey slide into first base?</w:t>
      </w:r>
      <w:r>
        <w:rPr>
          <w:rFonts w:ascii="Times New Roman" w:hAnsi="Times New Roman" w:cs="Times New Roman"/>
          <w:bCs/>
          <w:u w:val="single"/>
        </w:rPr>
        <w:t xml:space="preserve"> </w:t>
      </w:r>
    </w:p>
    <w:p w14:paraId="27C068D9" w14:textId="73A9C47F" w:rsidR="00CD1FED" w:rsidRDefault="00CD1FE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Your answer should include plots and descriptions of the physics, inferred from the plots, that supports your answer. </w:t>
      </w:r>
    </w:p>
    <w:p w14:paraId="36C1CE15" w14:textId="6324C5D2" w:rsidR="00CD1FED" w:rsidRDefault="00CD1FED" w:rsidP="00CD1FED">
      <w:pPr>
        <w:ind w:left="720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Your answer here. </w:t>
      </w:r>
    </w:p>
    <w:p w14:paraId="5A429EA9" w14:textId="6B1915C1" w:rsidR="00CD1FED" w:rsidRDefault="00CD1FED" w:rsidP="00CD1FED">
      <w:pPr>
        <w:rPr>
          <w:rFonts w:ascii="Times New Roman" w:hAnsi="Times New Roman" w:cs="Times New Roman"/>
          <w:bCs/>
          <w:u w:val="single"/>
        </w:rPr>
      </w:pPr>
    </w:p>
    <w:p w14:paraId="3C648FCA" w14:textId="78ED09D4" w:rsidR="00D46F99" w:rsidRDefault="00D46F99" w:rsidP="00CD1FED">
      <w:pPr>
        <w:rPr>
          <w:rFonts w:ascii="Times New Roman" w:hAnsi="Times New Roman" w:cs="Times New Roman"/>
          <w:bCs/>
          <w:u w:val="single"/>
        </w:rPr>
      </w:pPr>
    </w:p>
    <w:p w14:paraId="389EF4DD" w14:textId="77777777" w:rsidR="00D46F99" w:rsidRDefault="00D46F99" w:rsidP="00CD1FED">
      <w:pPr>
        <w:rPr>
          <w:rFonts w:ascii="Times New Roman" w:hAnsi="Times New Roman" w:cs="Times New Roman"/>
          <w:bCs/>
          <w:u w:val="single"/>
        </w:rPr>
      </w:pPr>
    </w:p>
    <w:p w14:paraId="0947DC67" w14:textId="3D770FA6" w:rsidR="00CD1FED" w:rsidRPr="00D46F99" w:rsidRDefault="00D46F99" w:rsidP="00CD1FE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u w:val="single"/>
        </w:rPr>
        <w:t>[</w:t>
      </w:r>
      <w:r w:rsidR="00CD1FED">
        <w:rPr>
          <w:rFonts w:ascii="Times New Roman" w:hAnsi="Times New Roman" w:cs="Times New Roman"/>
          <w:bCs/>
          <w:u w:val="single"/>
        </w:rPr>
        <w:t>Measurement 2</w:t>
      </w:r>
      <w:r w:rsidR="003D6AB7">
        <w:rPr>
          <w:rFonts w:ascii="Times New Roman" w:hAnsi="Times New Roman" w:cs="Times New Roman"/>
          <w:bCs/>
          <w:u w:val="single"/>
        </w:rPr>
        <w:t xml:space="preserve"> Synthesis Question</w:t>
      </w:r>
      <w:r>
        <w:rPr>
          <w:rFonts w:ascii="Times New Roman" w:hAnsi="Times New Roman" w:cs="Times New Roman"/>
          <w:bCs/>
          <w:u w:val="single"/>
        </w:rPr>
        <w:t>]:</w:t>
      </w:r>
      <w:r>
        <w:rPr>
          <w:rFonts w:ascii="Times New Roman" w:hAnsi="Times New Roman" w:cs="Times New Roman"/>
          <w:bCs/>
        </w:rPr>
        <w:t xml:space="preserve"> Should Kasey slide into first base?</w:t>
      </w:r>
    </w:p>
    <w:p w14:paraId="24DF0933" w14:textId="0BB6989C" w:rsidR="00CD1FED" w:rsidRDefault="00CD1FED" w:rsidP="00CD1FE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Your answer should include a clear description of how yo</w:t>
      </w:r>
      <w:r w:rsidR="00D46F99">
        <w:rPr>
          <w:rFonts w:ascii="Times New Roman" w:hAnsi="Times New Roman" w:cs="Times New Roman"/>
          <w:bCs/>
        </w:rPr>
        <w:t>ur</w:t>
      </w:r>
      <w:r>
        <w:rPr>
          <w:rFonts w:ascii="Times New Roman" w:hAnsi="Times New Roman" w:cs="Times New Roman"/>
          <w:bCs/>
        </w:rPr>
        <w:t xml:space="preserve"> analysis of provided data supports your answer. </w:t>
      </w:r>
    </w:p>
    <w:p w14:paraId="1B70C2B2" w14:textId="77777777" w:rsidR="00CD1FED" w:rsidRPr="00CD1FED" w:rsidRDefault="00CD1FED" w:rsidP="00CD1FED">
      <w:pPr>
        <w:ind w:left="720"/>
        <w:rPr>
          <w:rFonts w:ascii="Times New Roman" w:hAnsi="Times New Roman" w:cs="Times New Roman"/>
          <w:b/>
          <w:i/>
          <w:iCs/>
          <w:sz w:val="36"/>
          <w:szCs w:val="36"/>
        </w:rPr>
      </w:pPr>
      <w:r>
        <w:rPr>
          <w:rFonts w:ascii="Times New Roman" w:hAnsi="Times New Roman" w:cs="Times New Roman"/>
          <w:bCs/>
          <w:i/>
          <w:iCs/>
        </w:rPr>
        <w:t xml:space="preserve">Your answer here. </w:t>
      </w:r>
    </w:p>
    <w:p w14:paraId="14C5F4AA" w14:textId="77777777" w:rsidR="00CD1FED" w:rsidRPr="00CD1FED" w:rsidRDefault="00CD1FED" w:rsidP="00CD1FED">
      <w:pPr>
        <w:ind w:left="720"/>
        <w:rPr>
          <w:rFonts w:ascii="Times New Roman" w:hAnsi="Times New Roman" w:cs="Times New Roman"/>
          <w:b/>
          <w:i/>
          <w:iCs/>
          <w:sz w:val="36"/>
          <w:szCs w:val="36"/>
        </w:rPr>
      </w:pPr>
    </w:p>
    <w:p w14:paraId="7D956018" w14:textId="77777777" w:rsidR="00CD1FED" w:rsidRDefault="00CD1FE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0E8EB16" w14:textId="65E42CBE" w:rsidR="007778E6" w:rsidRPr="00A0038C" w:rsidRDefault="007778E6" w:rsidP="007778E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Homework</w:t>
      </w:r>
      <w:r w:rsidRPr="00A0038C">
        <w:rPr>
          <w:rFonts w:ascii="Times New Roman" w:hAnsi="Times New Roman" w:cs="Times New Roman"/>
          <w:b/>
          <w:sz w:val="36"/>
          <w:szCs w:val="36"/>
        </w:rPr>
        <w:t xml:space="preserve"> #1</w:t>
      </w:r>
    </w:p>
    <w:p w14:paraId="1FBEC3C1" w14:textId="17A839BE" w:rsidR="007778E6" w:rsidRPr="007778E6" w:rsidRDefault="007778E6" w:rsidP="007778E6">
      <w:pPr>
        <w:pStyle w:val="ListParagraph"/>
        <w:widowControl w:val="0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</w:rPr>
      </w:pPr>
      <w:r w:rsidRPr="007778E6">
        <w:rPr>
          <w:rFonts w:ascii="Times New Roman" w:hAnsi="Times New Roman" w:cs="Times New Roman"/>
        </w:rPr>
        <w:t xml:space="preserve">A baserunner is caught in a pickle where she is being chased by a defender. The runner has </w:t>
      </w:r>
      <w:r w:rsidR="001979BC">
        <w:rPr>
          <w:rFonts w:ascii="Times New Roman" w:hAnsi="Times New Roman" w:cs="Times New Roman"/>
        </w:rPr>
        <w:t>25</w:t>
      </w:r>
      <w:r w:rsidRPr="007778E6">
        <w:rPr>
          <w:rFonts w:ascii="Times New Roman" w:hAnsi="Times New Roman" w:cs="Times New Roman"/>
        </w:rPr>
        <w:t xml:space="preserve"> ft to go before reaching the base. The baserunner is running at 10 ft/s and the defender is running at 15 ft/s. The defender is 10 ft behind the baserunner. Does the baserunner reach the base safely?</w:t>
      </w:r>
    </w:p>
    <w:p w14:paraId="7468996E" w14:textId="408E30F1" w:rsidR="007778E6" w:rsidRPr="007778E6" w:rsidRDefault="007778E6" w:rsidP="007778E6">
      <w:pPr>
        <w:pStyle w:val="ListParagraph"/>
        <w:widowControl w:val="0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</w:rPr>
      </w:pPr>
      <w:r w:rsidRPr="007778E6">
        <w:rPr>
          <w:rFonts w:ascii="Times New Roman" w:hAnsi="Times New Roman" w:cs="Times New Roman"/>
        </w:rPr>
        <w:t>Sketch the problem</w:t>
      </w:r>
      <w:r w:rsidR="00480152">
        <w:rPr>
          <w:rFonts w:ascii="Times New Roman" w:hAnsi="Times New Roman" w:cs="Times New Roman"/>
        </w:rPr>
        <w:t xml:space="preserve"> </w:t>
      </w:r>
      <w:r w:rsidRPr="007778E6">
        <w:rPr>
          <w:rFonts w:ascii="Times New Roman" w:hAnsi="Times New Roman" w:cs="Times New Roman"/>
        </w:rPr>
        <w:t xml:space="preserve">and define your coordinate system. </w:t>
      </w:r>
    </w:p>
    <w:p w14:paraId="6BD2F463" w14:textId="77777777" w:rsidR="007778E6" w:rsidRPr="007778E6" w:rsidRDefault="007778E6" w:rsidP="007778E6">
      <w:pPr>
        <w:pStyle w:val="ListParagraph"/>
        <w:widowControl w:val="0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</w:rPr>
      </w:pPr>
      <w:r w:rsidRPr="007778E6">
        <w:rPr>
          <w:rFonts w:ascii="Times New Roman" w:hAnsi="Times New Roman" w:cs="Times New Roman"/>
        </w:rPr>
        <w:t>Draw a graphical representation for this situation.</w:t>
      </w:r>
    </w:p>
    <w:p w14:paraId="16F67BAB" w14:textId="7B963B78" w:rsidR="007778E6" w:rsidRPr="007778E6" w:rsidRDefault="007778E6" w:rsidP="007778E6">
      <w:pPr>
        <w:pStyle w:val="ListParagraph"/>
        <w:widowControl w:val="0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</w:rPr>
      </w:pPr>
      <w:r w:rsidRPr="007778E6">
        <w:rPr>
          <w:rFonts w:ascii="Times New Roman" w:hAnsi="Times New Roman" w:cs="Times New Roman"/>
        </w:rPr>
        <w:t xml:space="preserve">Write down the equations of motion for the baserunner and the defender, consistent with parts </w:t>
      </w:r>
      <w:r w:rsidR="0029070A">
        <w:rPr>
          <w:rFonts w:ascii="Times New Roman" w:hAnsi="Times New Roman" w:cs="Times New Roman"/>
        </w:rPr>
        <w:t>(</w:t>
      </w:r>
      <w:r w:rsidRPr="007778E6">
        <w:rPr>
          <w:rFonts w:ascii="Times New Roman" w:hAnsi="Times New Roman" w:cs="Times New Roman"/>
        </w:rPr>
        <w:t>a</w:t>
      </w:r>
      <w:r w:rsidR="0029070A">
        <w:rPr>
          <w:rFonts w:ascii="Times New Roman" w:hAnsi="Times New Roman" w:cs="Times New Roman"/>
        </w:rPr>
        <w:t xml:space="preserve">) </w:t>
      </w:r>
      <w:r w:rsidRPr="007778E6">
        <w:rPr>
          <w:rFonts w:ascii="Times New Roman" w:hAnsi="Times New Roman" w:cs="Times New Roman"/>
        </w:rPr>
        <w:t>&amp;</w:t>
      </w:r>
      <w:r w:rsidR="0029070A">
        <w:rPr>
          <w:rFonts w:ascii="Times New Roman" w:hAnsi="Times New Roman" w:cs="Times New Roman"/>
        </w:rPr>
        <w:t xml:space="preserve"> (</w:t>
      </w:r>
      <w:r w:rsidRPr="007778E6">
        <w:rPr>
          <w:rFonts w:ascii="Times New Roman" w:hAnsi="Times New Roman" w:cs="Times New Roman"/>
        </w:rPr>
        <w:t>b</w:t>
      </w:r>
      <w:r w:rsidR="0029070A">
        <w:rPr>
          <w:rFonts w:ascii="Times New Roman" w:hAnsi="Times New Roman" w:cs="Times New Roman"/>
        </w:rPr>
        <w:t>)</w:t>
      </w:r>
      <w:r w:rsidRPr="007778E6">
        <w:rPr>
          <w:rFonts w:ascii="Times New Roman" w:hAnsi="Times New Roman" w:cs="Times New Roman"/>
        </w:rPr>
        <w:t>.</w:t>
      </w:r>
    </w:p>
    <w:p w14:paraId="128F9C49" w14:textId="74ABAABE" w:rsidR="007778E6" w:rsidRPr="00470ABE" w:rsidRDefault="007778E6" w:rsidP="00470ABE">
      <w:pPr>
        <w:pStyle w:val="ListParagraph"/>
        <w:widowControl w:val="0"/>
        <w:numPr>
          <w:ilvl w:val="0"/>
          <w:numId w:val="9"/>
        </w:numPr>
        <w:suppressAutoHyphens/>
        <w:jc w:val="both"/>
        <w:rPr>
          <w:sz w:val="28"/>
          <w:szCs w:val="28"/>
        </w:rPr>
      </w:pPr>
      <w:r w:rsidRPr="007778E6">
        <w:rPr>
          <w:rFonts w:ascii="Times New Roman" w:hAnsi="Times New Roman" w:cs="Times New Roman"/>
        </w:rPr>
        <w:t>Use equations to solve, and then determine if your answer makes sense</w:t>
      </w:r>
      <w:r>
        <w:rPr>
          <w:sz w:val="28"/>
          <w:szCs w:val="28"/>
        </w:rPr>
        <w:t>.</w:t>
      </w:r>
    </w:p>
    <w:p w14:paraId="2EF071B9" w14:textId="2D716E4A" w:rsidR="00470ABE" w:rsidRPr="00470ABE" w:rsidRDefault="00470ABE" w:rsidP="00470ABE">
      <w:pPr>
        <w:pStyle w:val="ListParagraph"/>
        <w:ind w:left="360"/>
        <w:rPr>
          <w:rFonts w:ascii="Times New Roman" w:hAnsi="Times New Roman" w:cs="Times New Roman"/>
        </w:rPr>
      </w:pPr>
      <w:r w:rsidRPr="00470A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B7D81EA" wp14:editId="73FA305C">
            <wp:simplePos x="0" y="0"/>
            <wp:positionH relativeFrom="column">
              <wp:posOffset>3237865</wp:posOffset>
            </wp:positionH>
            <wp:positionV relativeFrom="paragraph">
              <wp:posOffset>164306</wp:posOffset>
            </wp:positionV>
            <wp:extent cx="2806700" cy="1752600"/>
            <wp:effectExtent l="0" t="0" r="0" b="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B70D3" w14:textId="355B612E" w:rsidR="00822E08" w:rsidRDefault="00470ABE" w:rsidP="00470ABE">
      <w:pPr>
        <w:pStyle w:val="ListParagraph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70ABE">
        <w:rPr>
          <w:rFonts w:ascii="Times New Roman" w:hAnsi="Times New Roman" w:cs="Times New Roman"/>
        </w:rPr>
        <w:t>An 85.0</w:t>
      </w:r>
      <w:r w:rsidR="00350098">
        <w:rPr>
          <w:rFonts w:ascii="Times New Roman" w:hAnsi="Times New Roman" w:cs="Times New Roman"/>
        </w:rPr>
        <w:t xml:space="preserve"> </w:t>
      </w:r>
      <w:r w:rsidRPr="00470ABE">
        <w:rPr>
          <w:rFonts w:ascii="Times New Roman" w:hAnsi="Times New Roman" w:cs="Times New Roman"/>
        </w:rPr>
        <w:t xml:space="preserve">kg baserunner tries to steal second base. When he is </w:t>
      </w:r>
      <w:r w:rsidR="00650BC6">
        <w:rPr>
          <w:rFonts w:ascii="Times New Roman" w:hAnsi="Times New Roman" w:cs="Times New Roman"/>
        </w:rPr>
        <w:t>6 ft</w:t>
      </w:r>
      <w:r w:rsidRPr="00470ABE">
        <w:rPr>
          <w:rFonts w:ascii="Times New Roman" w:hAnsi="Times New Roman" w:cs="Times New Roman"/>
        </w:rPr>
        <w:t xml:space="preserve"> from the base</w:t>
      </w:r>
      <w:r w:rsidR="00350098">
        <w:rPr>
          <w:rFonts w:ascii="Times New Roman" w:hAnsi="Times New Roman" w:cs="Times New Roman"/>
        </w:rPr>
        <w:t>,</w:t>
      </w:r>
      <w:r w:rsidRPr="00470ABE">
        <w:rPr>
          <w:rFonts w:ascii="Times New Roman" w:hAnsi="Times New Roman" w:cs="Times New Roman"/>
        </w:rPr>
        <w:t xml:space="preserve"> he begins his slide at a speed of </w:t>
      </w:r>
      <w:r w:rsidR="00CC2D86">
        <w:rPr>
          <w:rFonts w:ascii="Times New Roman" w:hAnsi="Times New Roman" w:cs="Times New Roman"/>
        </w:rPr>
        <w:t>30</w:t>
      </w:r>
      <w:r w:rsidR="00350098">
        <w:rPr>
          <w:rFonts w:ascii="Times New Roman" w:hAnsi="Times New Roman" w:cs="Times New Roman"/>
        </w:rPr>
        <w:t xml:space="preserve"> </w:t>
      </w:r>
      <w:r w:rsidR="00CC2D86">
        <w:rPr>
          <w:rFonts w:ascii="Times New Roman" w:hAnsi="Times New Roman" w:cs="Times New Roman"/>
        </w:rPr>
        <w:t>ft</w:t>
      </w:r>
      <w:r w:rsidRPr="00470ABE">
        <w:rPr>
          <w:rFonts w:ascii="Times New Roman" w:hAnsi="Times New Roman" w:cs="Times New Roman"/>
        </w:rPr>
        <w:t xml:space="preserve">/s. He comes to rest just as he touches the base. </w:t>
      </w:r>
    </w:p>
    <w:p w14:paraId="3ED80848" w14:textId="5633B403" w:rsidR="00CC2D86" w:rsidRDefault="00CC2D86" w:rsidP="00822E08">
      <w:pPr>
        <w:pStyle w:val="ListParagraph"/>
        <w:widowControl w:val="0"/>
        <w:numPr>
          <w:ilvl w:val="1"/>
          <w:numId w:val="12"/>
        </w:numPr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Sketch the problem and define your coordinate system. </w:t>
      </w:r>
    </w:p>
    <w:p w14:paraId="7DA189A2" w14:textId="38E185D5" w:rsidR="00822E08" w:rsidRDefault="00470ABE" w:rsidP="00822E08">
      <w:pPr>
        <w:pStyle w:val="ListParagraph"/>
        <w:widowControl w:val="0"/>
        <w:numPr>
          <w:ilvl w:val="1"/>
          <w:numId w:val="12"/>
        </w:numPr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470ABE">
        <w:rPr>
          <w:rFonts w:ascii="Times New Roman" w:hAnsi="Times New Roman" w:cs="Times New Roman"/>
        </w:rPr>
        <w:t>Find his acceleration</w:t>
      </w:r>
      <w:r w:rsidR="00350098">
        <w:rPr>
          <w:rFonts w:ascii="Times New Roman" w:hAnsi="Times New Roman" w:cs="Times New Roman"/>
        </w:rPr>
        <w:t xml:space="preserve"> while sliding. </w:t>
      </w:r>
    </w:p>
    <w:p w14:paraId="3B460D94" w14:textId="2E352390" w:rsidR="00350098" w:rsidRDefault="00350098" w:rsidP="00822E08">
      <w:pPr>
        <w:pStyle w:val="ListParagraph"/>
        <w:widowControl w:val="0"/>
        <w:numPr>
          <w:ilvl w:val="1"/>
          <w:numId w:val="12"/>
        </w:numPr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time it takes him to complete the slide. </w:t>
      </w:r>
    </w:p>
    <w:p w14:paraId="010E9277" w14:textId="77777777" w:rsidR="00470ABE" w:rsidRPr="00470ABE" w:rsidRDefault="00470ABE" w:rsidP="00470ABE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1A1C11" w14:textId="34DED407" w:rsidR="00470ABE" w:rsidRDefault="00CE14F5" w:rsidP="00470ABE">
      <w:pPr>
        <w:pStyle w:val="ListParagraph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celebration of a victory, a player those a ball </w:t>
      </w:r>
      <w:r w:rsidR="00470ABE" w:rsidRPr="00470ABE">
        <w:rPr>
          <w:rFonts w:ascii="Times New Roman" w:hAnsi="Times New Roman" w:cs="Times New Roman"/>
        </w:rPr>
        <w:t>upward</w:t>
      </w:r>
      <w:r w:rsidR="00470ABE">
        <w:rPr>
          <w:rFonts w:ascii="Times New Roman" w:hAnsi="Times New Roman" w:cs="Times New Roman"/>
        </w:rPr>
        <w:t xml:space="preserve"> </w:t>
      </w:r>
      <w:r w:rsidR="00470ABE" w:rsidRPr="00470ABE">
        <w:rPr>
          <w:rFonts w:ascii="Times New Roman" w:hAnsi="Times New Roman" w:cs="Times New Roman"/>
        </w:rPr>
        <w:t>with</w:t>
      </w:r>
      <w:r w:rsidR="00470ABE">
        <w:rPr>
          <w:rFonts w:ascii="Times New Roman" w:hAnsi="Times New Roman" w:cs="Times New Roman"/>
        </w:rPr>
        <w:t xml:space="preserve"> </w:t>
      </w:r>
      <w:r w:rsidR="00470ABE" w:rsidRPr="00470ABE">
        <w:rPr>
          <w:rFonts w:ascii="Times New Roman" w:hAnsi="Times New Roman" w:cs="Times New Roman"/>
        </w:rPr>
        <w:t>a</w:t>
      </w:r>
      <w:r w:rsidR="00470ABE">
        <w:rPr>
          <w:rFonts w:ascii="Times New Roman" w:hAnsi="Times New Roman" w:cs="Times New Roman"/>
        </w:rPr>
        <w:t xml:space="preserve"> </w:t>
      </w:r>
      <w:r w:rsidR="00470ABE" w:rsidRPr="00470ABE">
        <w:rPr>
          <w:rFonts w:ascii="Times New Roman" w:hAnsi="Times New Roman" w:cs="Times New Roman"/>
        </w:rPr>
        <w:t>speed</w:t>
      </w:r>
      <w:r w:rsidR="00470ABE">
        <w:rPr>
          <w:rFonts w:ascii="Times New Roman" w:hAnsi="Times New Roman" w:cs="Times New Roman"/>
        </w:rPr>
        <w:t xml:space="preserve"> </w:t>
      </w:r>
      <w:r w:rsidR="00470ABE" w:rsidRPr="00470ABE">
        <w:rPr>
          <w:rFonts w:ascii="Times New Roman" w:hAnsi="Times New Roman" w:cs="Times New Roman"/>
        </w:rPr>
        <w:t>of</w:t>
      </w:r>
      <w:r w:rsidR="00470A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80 ft</w:t>
      </w:r>
      <w:r w:rsidR="00470ABE" w:rsidRPr="00470ABE">
        <w:rPr>
          <w:rFonts w:ascii="Times New Roman" w:hAnsi="Times New Roman" w:cs="Times New Roman"/>
        </w:rPr>
        <w:t>/s.</w:t>
      </w:r>
      <w:r>
        <w:rPr>
          <w:rFonts w:ascii="Times New Roman" w:hAnsi="Times New Roman" w:cs="Times New Roman"/>
        </w:rPr>
        <w:t xml:space="preserve"> During its flight the ball has an acceleration of 32 ft/s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in the downward direction. </w:t>
      </w:r>
    </w:p>
    <w:p w14:paraId="64BF964A" w14:textId="5B4AD77A" w:rsidR="00470ABE" w:rsidRDefault="00470ABE" w:rsidP="00822E08">
      <w:pPr>
        <w:pStyle w:val="ListParagraph"/>
        <w:widowControl w:val="0"/>
        <w:numPr>
          <w:ilvl w:val="1"/>
          <w:numId w:val="13"/>
        </w:numPr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470ABE">
        <w:rPr>
          <w:rFonts w:ascii="Times New Roman" w:hAnsi="Times New Roman" w:cs="Times New Roman"/>
        </w:rPr>
        <w:t>Find</w:t>
      </w:r>
      <w:r>
        <w:rPr>
          <w:rFonts w:ascii="Times New Roman" w:hAnsi="Times New Roman" w:cs="Times New Roman"/>
        </w:rPr>
        <w:t xml:space="preserve"> </w:t>
      </w:r>
      <w:r w:rsidRPr="00470AB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470ABE"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height the ball gets to.</w:t>
      </w:r>
    </w:p>
    <w:p w14:paraId="529E4B3A" w14:textId="47A7FAE6" w:rsidR="007778E6" w:rsidRPr="00470ABE" w:rsidRDefault="00470ABE" w:rsidP="00822E08">
      <w:pPr>
        <w:pStyle w:val="ListParagraph"/>
        <w:widowControl w:val="0"/>
        <w:numPr>
          <w:ilvl w:val="1"/>
          <w:numId w:val="13"/>
        </w:numPr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time it takes to get to its max height.</w:t>
      </w:r>
      <w:r w:rsidR="007778E6" w:rsidRPr="00470ABE">
        <w:rPr>
          <w:rFonts w:ascii="Times New Roman" w:hAnsi="Times New Roman" w:cs="Times New Roman"/>
          <w:u w:val="single"/>
        </w:rPr>
        <w:br w:type="page"/>
      </w:r>
    </w:p>
    <w:p w14:paraId="1B5D89BE" w14:textId="759790E3" w:rsidR="007B6D80" w:rsidRDefault="007B6D80" w:rsidP="00A0038C">
      <w:pPr>
        <w:rPr>
          <w:rFonts w:ascii="Times New Roman" w:hAnsi="Times New Roman" w:cs="Times New Roman"/>
          <w:u w:val="single"/>
        </w:rPr>
      </w:pPr>
      <w:r w:rsidRPr="007B6D80">
        <w:rPr>
          <w:rFonts w:ascii="Times New Roman" w:hAnsi="Times New Roman" w:cs="Times New Roman"/>
          <w:u w:val="single"/>
        </w:rPr>
        <w:lastRenderedPageBreak/>
        <w:t>Kasey’s Notes</w:t>
      </w:r>
    </w:p>
    <w:p w14:paraId="5DB85A58" w14:textId="046ED3A4" w:rsidR="007B6D80" w:rsidRDefault="007B6D80" w:rsidP="00A0038C">
      <w:pPr>
        <w:rPr>
          <w:rFonts w:ascii="Times New Roman" w:hAnsi="Times New Roman" w:cs="Times New Roman"/>
          <w:u w:val="single"/>
        </w:rPr>
      </w:pPr>
    </w:p>
    <w:p w14:paraId="2AB9DCBF" w14:textId="5ED01F7E" w:rsidR="007B6D80" w:rsidRDefault="00FD36C6" w:rsidP="00A0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Qualitative d</w:t>
      </w:r>
      <w:r w:rsidR="007B6D80">
        <w:rPr>
          <w:rFonts w:ascii="Times New Roman" w:hAnsi="Times New Roman" w:cs="Times New Roman"/>
        </w:rPr>
        <w:t>iscussion questions</w:t>
      </w:r>
    </w:p>
    <w:p w14:paraId="26452ED7" w14:textId="77777777" w:rsidR="007B6D80" w:rsidRDefault="007B6D80" w:rsidP="007B6D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“variables” are needed to describe motion? </w:t>
      </w:r>
    </w:p>
    <w:p w14:paraId="60CA5C81" w14:textId="1AC532F4" w:rsidR="007B6D80" w:rsidRDefault="007B6D80" w:rsidP="007B6D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[x, v, a, t]</w:t>
      </w:r>
    </w:p>
    <w:p w14:paraId="6A334280" w14:textId="2C65063A" w:rsidR="007B6D80" w:rsidRDefault="007B6D80" w:rsidP="007B6D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basic of these is x, but how is it defined? It must be relative to something…</w:t>
      </w:r>
    </w:p>
    <w:p w14:paraId="3AACB7B6" w14:textId="24E2D6D3" w:rsidR="007B6D80" w:rsidRPr="007B6D80" w:rsidRDefault="007B6D80" w:rsidP="007B6D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[Define a coordinate system]</w:t>
      </w:r>
    </w:p>
    <w:p w14:paraId="02508EAA" w14:textId="5FCF4627" w:rsidR="007B6D80" w:rsidRDefault="007B6D80" w:rsidP="007B6D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these variables relate to one another? </w:t>
      </w:r>
    </w:p>
    <w:p w14:paraId="2DC3209C" w14:textId="0F87A06E" w:rsidR="007B6D80" w:rsidRDefault="007B6D80" w:rsidP="007B6D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[They are changes of one another]</w:t>
      </w:r>
    </w:p>
    <w:p w14:paraId="61224D56" w14:textId="0EAD241A" w:rsidR="005F430A" w:rsidRDefault="005F430A" w:rsidP="005F4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often talk about a runner “speeding up” or “slowing down”, what does that mean in the context of these variables? </w:t>
      </w:r>
    </w:p>
    <w:p w14:paraId="234EACA0" w14:textId="7C48D2DE" w:rsidR="005F430A" w:rsidRDefault="005F430A" w:rsidP="005F43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[Speeding up: speed is increasing, so a in same direction as v</w:t>
      </w:r>
    </w:p>
    <w:p w14:paraId="10CE9A8B" w14:textId="22B9E0D5" w:rsidR="005F430A" w:rsidRDefault="005F430A" w:rsidP="005F43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Slowing down: speed is decreasing, so a in opposite direction of v]</w:t>
      </w:r>
    </w:p>
    <w:p w14:paraId="4FF2FEDB" w14:textId="667729DD" w:rsidR="005F430A" w:rsidRDefault="005F430A" w:rsidP="005F43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causes a runner (or a ball or bat) to speed up or slow down? </w:t>
      </w:r>
    </w:p>
    <w:p w14:paraId="048DF973" w14:textId="71551B4F" w:rsidR="005F430A" w:rsidRDefault="005F430A" w:rsidP="005F43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[Force: something pushing or pulling on the runner (or ball or bat). We will talk more formally about forces later.]</w:t>
      </w:r>
    </w:p>
    <w:p w14:paraId="69058D2C" w14:textId="1505CB58" w:rsidR="00FD36C6" w:rsidRDefault="00FD36C6" w:rsidP="005F430A">
      <w:pPr>
        <w:pStyle w:val="ListParagraph"/>
        <w:rPr>
          <w:rFonts w:ascii="Times New Roman" w:hAnsi="Times New Roman" w:cs="Times New Roman"/>
        </w:rPr>
      </w:pPr>
    </w:p>
    <w:p w14:paraId="1A56BA33" w14:textId="1B04FEF9" w:rsidR="00FD36C6" w:rsidRDefault="00FD36C6" w:rsidP="00FD36C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Quantitative discussion questions</w:t>
      </w:r>
    </w:p>
    <w:p w14:paraId="4CC2314A" w14:textId="77777777" w:rsidR="00822E08" w:rsidRDefault="00822E08" w:rsidP="00822E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equations that relate the variables we discussed? </w:t>
      </w:r>
    </w:p>
    <w:p w14:paraId="5DAD2183" w14:textId="74A3E73D" w:rsidR="00822E08" w:rsidRDefault="00AF2ED7" w:rsidP="00822E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[Example] </w:t>
      </w:r>
      <w:r w:rsidR="00822E08" w:rsidRPr="00822E08">
        <w:rPr>
          <w:rFonts w:ascii="Times New Roman" w:hAnsi="Times New Roman" w:cs="Times New Roman"/>
        </w:rPr>
        <w:t>A</w:t>
      </w:r>
      <w:r w:rsidR="00822E08">
        <w:rPr>
          <w:rFonts w:ascii="Times New Roman" w:hAnsi="Times New Roman" w:cs="Times New Roman"/>
        </w:rPr>
        <w:t xml:space="preserve"> </w:t>
      </w:r>
      <w:r w:rsidR="00822E08" w:rsidRPr="00822E08">
        <w:rPr>
          <w:rFonts w:ascii="Times New Roman" w:hAnsi="Times New Roman" w:cs="Times New Roman"/>
        </w:rPr>
        <w:t>baseball</w:t>
      </w:r>
      <w:r w:rsidR="00822E08">
        <w:rPr>
          <w:rFonts w:ascii="Times New Roman" w:hAnsi="Times New Roman" w:cs="Times New Roman"/>
        </w:rPr>
        <w:t xml:space="preserve"> </w:t>
      </w:r>
      <w:r w:rsidR="00822E08" w:rsidRPr="00822E08">
        <w:rPr>
          <w:rFonts w:ascii="Times New Roman" w:hAnsi="Times New Roman" w:cs="Times New Roman"/>
        </w:rPr>
        <w:t>is</w:t>
      </w:r>
      <w:r w:rsidR="00822E08">
        <w:rPr>
          <w:rFonts w:ascii="Times New Roman" w:hAnsi="Times New Roman" w:cs="Times New Roman"/>
        </w:rPr>
        <w:t xml:space="preserve"> </w:t>
      </w:r>
      <w:r w:rsidR="00822E08" w:rsidRPr="00822E08">
        <w:rPr>
          <w:rFonts w:ascii="Times New Roman" w:hAnsi="Times New Roman" w:cs="Times New Roman"/>
        </w:rPr>
        <w:t>thrown</w:t>
      </w:r>
      <w:r w:rsidR="00822E08">
        <w:rPr>
          <w:rFonts w:ascii="Times New Roman" w:hAnsi="Times New Roman" w:cs="Times New Roman"/>
        </w:rPr>
        <w:t xml:space="preserve"> </w:t>
      </w:r>
      <w:r w:rsidR="00822E08" w:rsidRPr="00822E08">
        <w:rPr>
          <w:rFonts w:ascii="Times New Roman" w:hAnsi="Times New Roman" w:cs="Times New Roman"/>
        </w:rPr>
        <w:t>upward</w:t>
      </w:r>
      <w:r w:rsidR="00822E08">
        <w:rPr>
          <w:rFonts w:ascii="Times New Roman" w:hAnsi="Times New Roman" w:cs="Times New Roman"/>
        </w:rPr>
        <w:t xml:space="preserve"> </w:t>
      </w:r>
      <w:r w:rsidR="00822E08" w:rsidRPr="00822E08">
        <w:rPr>
          <w:rFonts w:ascii="Times New Roman" w:hAnsi="Times New Roman" w:cs="Times New Roman"/>
        </w:rPr>
        <w:t>with</w:t>
      </w:r>
      <w:r w:rsidR="00822E08">
        <w:rPr>
          <w:rFonts w:ascii="Times New Roman" w:hAnsi="Times New Roman" w:cs="Times New Roman"/>
        </w:rPr>
        <w:t xml:space="preserve"> </w:t>
      </w:r>
      <w:r w:rsidR="00822E08" w:rsidRPr="00822E08">
        <w:rPr>
          <w:rFonts w:ascii="Times New Roman" w:hAnsi="Times New Roman" w:cs="Times New Roman"/>
        </w:rPr>
        <w:t>a</w:t>
      </w:r>
      <w:r w:rsidR="00822E08">
        <w:rPr>
          <w:rFonts w:ascii="Times New Roman" w:hAnsi="Times New Roman" w:cs="Times New Roman"/>
        </w:rPr>
        <w:t xml:space="preserve"> </w:t>
      </w:r>
      <w:r w:rsidR="00822E08" w:rsidRPr="00822E08">
        <w:rPr>
          <w:rFonts w:ascii="Times New Roman" w:hAnsi="Times New Roman" w:cs="Times New Roman"/>
        </w:rPr>
        <w:t>speed,</w:t>
      </w:r>
      <w:r w:rsidR="00822E08">
        <w:rPr>
          <w:rFonts w:ascii="Times New Roman" w:hAnsi="Times New Roman" w:cs="Times New Roman"/>
        </w:rPr>
        <w:t xml:space="preserve"> v</w:t>
      </w:r>
      <w:r w:rsidR="00822E08" w:rsidRPr="00822E08">
        <w:rPr>
          <w:rFonts w:ascii="Times New Roman" w:hAnsi="Times New Roman" w:cs="Times New Roman"/>
        </w:rPr>
        <w:t>.</w:t>
      </w:r>
    </w:p>
    <w:p w14:paraId="627E903B" w14:textId="4452099D" w:rsidR="00822E08" w:rsidRDefault="00822E08" w:rsidP="00822E0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22E08">
        <w:rPr>
          <w:rFonts w:ascii="Times New Roman" w:hAnsi="Times New Roman" w:cs="Times New Roman"/>
        </w:rPr>
        <w:t>Show</w:t>
      </w:r>
      <w:r w:rsidR="00011D46"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takes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reach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height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equal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takes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down.</w:t>
      </w:r>
    </w:p>
    <w:p w14:paraId="113FDAF1" w14:textId="1A479D1C" w:rsidR="00822E08" w:rsidRDefault="00822E08" w:rsidP="00822E0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22E08">
        <w:rPr>
          <w:rFonts w:ascii="Times New Roman" w:hAnsi="Times New Roman" w:cs="Times New Roman"/>
        </w:rPr>
        <w:t>Find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velocity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gets</w:t>
      </w:r>
      <w:r>
        <w:rPr>
          <w:rFonts w:ascii="Times New Roman" w:hAnsi="Times New Roman" w:cs="Times New Roman"/>
        </w:rPr>
        <w:t xml:space="preserve"> </w:t>
      </w:r>
      <w:r w:rsidRPr="00822E08">
        <w:rPr>
          <w:rFonts w:ascii="Times New Roman" w:hAnsi="Times New Roman" w:cs="Times New Roman"/>
        </w:rPr>
        <w:t>there.</w:t>
      </w:r>
    </w:p>
    <w:p w14:paraId="08072CAB" w14:textId="77777777" w:rsidR="00011D46" w:rsidRDefault="00011D46" w:rsidP="00011D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[Example] An outfielder starts from rest and chases a flyball which she assesses will land a distance d away from where she started. </w:t>
      </w:r>
    </w:p>
    <w:p w14:paraId="4863032E" w14:textId="19B41789" w:rsidR="00011D46" w:rsidRDefault="00011D46" w:rsidP="00011D4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fielder has an acceleration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>
        <w:rPr>
          <w:rFonts w:ascii="Times New Roman" w:hAnsi="Times New Roman" w:cs="Times New Roman"/>
        </w:rPr>
        <w:t xml:space="preserve">, how long will it take her to get to where the ball will land? </w:t>
      </w:r>
    </w:p>
    <w:p w14:paraId="638DC6F3" w14:textId="77777777" w:rsidR="005E2981" w:rsidRDefault="00011D46" w:rsidP="00011D4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her speed when she reaches the landing </w:t>
      </w:r>
      <w:r w:rsidR="005E2981">
        <w:rPr>
          <w:rFonts w:ascii="Times New Roman" w:hAnsi="Times New Roman" w:cs="Times New Roman"/>
        </w:rPr>
        <w:t>spot?</w:t>
      </w:r>
    </w:p>
    <w:p w14:paraId="2CF79EF0" w14:textId="03732F53" w:rsidR="00011D46" w:rsidRPr="00822E08" w:rsidRDefault="005E2981" w:rsidP="00011D4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d=20 ft and</w:t>
      </w:r>
      <w:r w:rsidR="00011D4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 xml:space="preserve">=4 </m:t>
        </m:r>
        <m:r>
          <m:rPr>
            <m:nor/>
          </m:rPr>
          <w:rPr>
            <w:rFonts w:ascii="Cambria Math" w:hAnsi="Cambria Math" w:cs="Times New Roman"/>
          </w:rPr>
          <m:t>ft/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what are t and v? </w:t>
      </w:r>
    </w:p>
    <w:sectPr w:rsidR="00011D46" w:rsidRPr="00822E08" w:rsidSect="00FE407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82528" w14:textId="77777777" w:rsidR="004F4B16" w:rsidRDefault="004F4B16" w:rsidP="00F7712C">
      <w:r>
        <w:separator/>
      </w:r>
    </w:p>
  </w:endnote>
  <w:endnote w:type="continuationSeparator" w:id="0">
    <w:p w14:paraId="7D97C2C6" w14:textId="77777777" w:rsidR="004F4B16" w:rsidRDefault="004F4B16" w:rsidP="00F7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8E037" w14:textId="77777777" w:rsidR="004F4B16" w:rsidRDefault="004F4B16" w:rsidP="00F7712C">
      <w:r>
        <w:separator/>
      </w:r>
    </w:p>
  </w:footnote>
  <w:footnote w:type="continuationSeparator" w:id="0">
    <w:p w14:paraId="2EDD1932" w14:textId="77777777" w:rsidR="004F4B16" w:rsidRDefault="004F4B16" w:rsidP="00F7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A2A3" w14:textId="28A9FA26" w:rsidR="00CD6072" w:rsidRPr="00F7712C" w:rsidRDefault="00CD6072" w:rsidP="00CD6072">
    <w:pPr>
      <w:pStyle w:val="Head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PoB&amp;S</w:t>
    </w:r>
    <w:proofErr w:type="spellEnd"/>
    <w:r w:rsidRPr="00F7712C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Week 1: Baserunning</w:t>
    </w:r>
    <w:r w:rsidRPr="00F7712C">
      <w:rPr>
        <w:rFonts w:ascii="Times New Roman" w:hAnsi="Times New Roman" w:cs="Times New Roman"/>
      </w:rPr>
      <w:tab/>
    </w:r>
    <w:r w:rsidR="00D46F99">
      <w:rPr>
        <w:rFonts w:ascii="Times New Roman" w:hAnsi="Times New Roman" w:cs="Times New Roman"/>
      </w:rPr>
      <w:t>Spring 2020</w:t>
    </w:r>
  </w:p>
  <w:p w14:paraId="19D54B40" w14:textId="2F1DA160" w:rsidR="00F7712C" w:rsidRPr="00CD6072" w:rsidRDefault="00F7712C" w:rsidP="00CD6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5B7617C"/>
    <w:multiLevelType w:val="hybridMultilevel"/>
    <w:tmpl w:val="4E20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7C2E"/>
    <w:multiLevelType w:val="hybridMultilevel"/>
    <w:tmpl w:val="F3D286A2"/>
    <w:lvl w:ilvl="0" w:tplc="59E625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30E39"/>
    <w:multiLevelType w:val="hybridMultilevel"/>
    <w:tmpl w:val="96664EC4"/>
    <w:lvl w:ilvl="0" w:tplc="59E625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833F8"/>
    <w:multiLevelType w:val="hybridMultilevel"/>
    <w:tmpl w:val="2FFC4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515"/>
    <w:multiLevelType w:val="hybridMultilevel"/>
    <w:tmpl w:val="BF1A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C5AF2"/>
    <w:multiLevelType w:val="hybridMultilevel"/>
    <w:tmpl w:val="810E620E"/>
    <w:lvl w:ilvl="0" w:tplc="A3A2E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94A3B"/>
    <w:multiLevelType w:val="hybridMultilevel"/>
    <w:tmpl w:val="F0FEDBD0"/>
    <w:lvl w:ilvl="0" w:tplc="5E625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F1C9D"/>
    <w:multiLevelType w:val="hybridMultilevel"/>
    <w:tmpl w:val="7A0CBC10"/>
    <w:lvl w:ilvl="0" w:tplc="665AF80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939B2"/>
    <w:multiLevelType w:val="hybridMultilevel"/>
    <w:tmpl w:val="4C3E4B54"/>
    <w:lvl w:ilvl="0" w:tplc="59E625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283A0D"/>
    <w:multiLevelType w:val="hybridMultilevel"/>
    <w:tmpl w:val="7C2C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048C9"/>
    <w:multiLevelType w:val="hybridMultilevel"/>
    <w:tmpl w:val="4A54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D37B0"/>
    <w:multiLevelType w:val="hybridMultilevel"/>
    <w:tmpl w:val="2C92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B769A"/>
    <w:multiLevelType w:val="hybridMultilevel"/>
    <w:tmpl w:val="597E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F6766"/>
    <w:multiLevelType w:val="hybridMultilevel"/>
    <w:tmpl w:val="E4A4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A5322"/>
    <w:multiLevelType w:val="hybridMultilevel"/>
    <w:tmpl w:val="94F894AA"/>
    <w:lvl w:ilvl="0" w:tplc="A3A2E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B1C32"/>
    <w:multiLevelType w:val="hybridMultilevel"/>
    <w:tmpl w:val="C9508600"/>
    <w:lvl w:ilvl="0" w:tplc="49CA42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A8FA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0C282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EB447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0E0B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542F7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F30F9F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716FFA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2B672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13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14"/>
  </w:num>
  <w:num w:numId="11">
    <w:abstractNumId w:val="16"/>
  </w:num>
  <w:num w:numId="12">
    <w:abstractNumId w:val="11"/>
  </w:num>
  <w:num w:numId="13">
    <w:abstractNumId w:val="5"/>
  </w:num>
  <w:num w:numId="14">
    <w:abstractNumId w:val="17"/>
  </w:num>
  <w:num w:numId="15">
    <w:abstractNumId w:val="9"/>
  </w:num>
  <w:num w:numId="16">
    <w:abstractNumId w:val="8"/>
  </w:num>
  <w:num w:numId="17">
    <w:abstractNumId w:val="12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2C"/>
    <w:rsid w:val="00011D46"/>
    <w:rsid w:val="000C5225"/>
    <w:rsid w:val="000C7A58"/>
    <w:rsid w:val="00123DC5"/>
    <w:rsid w:val="0017474D"/>
    <w:rsid w:val="001979BC"/>
    <w:rsid w:val="0029070A"/>
    <w:rsid w:val="00305FC9"/>
    <w:rsid w:val="00350098"/>
    <w:rsid w:val="00360BCB"/>
    <w:rsid w:val="00381B19"/>
    <w:rsid w:val="003D6AB7"/>
    <w:rsid w:val="004201CF"/>
    <w:rsid w:val="00423FF7"/>
    <w:rsid w:val="00470ABE"/>
    <w:rsid w:val="00480152"/>
    <w:rsid w:val="004B1C2B"/>
    <w:rsid w:val="004F4B16"/>
    <w:rsid w:val="005936C0"/>
    <w:rsid w:val="005E2981"/>
    <w:rsid w:val="005F430A"/>
    <w:rsid w:val="00650BC6"/>
    <w:rsid w:val="007128B4"/>
    <w:rsid w:val="0072281F"/>
    <w:rsid w:val="007778E6"/>
    <w:rsid w:val="007A7BCD"/>
    <w:rsid w:val="007B6D80"/>
    <w:rsid w:val="00822E08"/>
    <w:rsid w:val="00A0038C"/>
    <w:rsid w:val="00A17D41"/>
    <w:rsid w:val="00A5625B"/>
    <w:rsid w:val="00A707C3"/>
    <w:rsid w:val="00A70DDC"/>
    <w:rsid w:val="00A7756A"/>
    <w:rsid w:val="00A92CD6"/>
    <w:rsid w:val="00AE5D6C"/>
    <w:rsid w:val="00AF2ED7"/>
    <w:rsid w:val="00B823CE"/>
    <w:rsid w:val="00BF1224"/>
    <w:rsid w:val="00C14A01"/>
    <w:rsid w:val="00C62E16"/>
    <w:rsid w:val="00C93F84"/>
    <w:rsid w:val="00CC2D86"/>
    <w:rsid w:val="00CD1FED"/>
    <w:rsid w:val="00CD6072"/>
    <w:rsid w:val="00CE14F5"/>
    <w:rsid w:val="00CE2DE0"/>
    <w:rsid w:val="00CF1893"/>
    <w:rsid w:val="00CF7C81"/>
    <w:rsid w:val="00D46F99"/>
    <w:rsid w:val="00D728B9"/>
    <w:rsid w:val="00D736C5"/>
    <w:rsid w:val="00DC11D2"/>
    <w:rsid w:val="00DC26F7"/>
    <w:rsid w:val="00DC41B6"/>
    <w:rsid w:val="00E4636E"/>
    <w:rsid w:val="00E84F87"/>
    <w:rsid w:val="00EC21E8"/>
    <w:rsid w:val="00F01DA0"/>
    <w:rsid w:val="00F7712C"/>
    <w:rsid w:val="00F8432E"/>
    <w:rsid w:val="00FC2552"/>
    <w:rsid w:val="00FD36C6"/>
    <w:rsid w:val="00F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A098"/>
  <w15:chartTrackingRefBased/>
  <w15:docId w15:val="{B78F1D97-5F80-764A-90D7-D515CF51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1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2C"/>
  </w:style>
  <w:style w:type="paragraph" w:styleId="Footer">
    <w:name w:val="footer"/>
    <w:basedOn w:val="Normal"/>
    <w:link w:val="FooterChar"/>
    <w:uiPriority w:val="99"/>
    <w:unhideWhenUsed/>
    <w:rsid w:val="00F771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12C"/>
  </w:style>
  <w:style w:type="paragraph" w:styleId="ListParagraph">
    <w:name w:val="List Paragraph"/>
    <w:basedOn w:val="Normal"/>
    <w:uiPriority w:val="34"/>
    <w:qFormat/>
    <w:rsid w:val="00F7712C"/>
    <w:pPr>
      <w:ind w:left="720"/>
      <w:contextualSpacing/>
    </w:pPr>
  </w:style>
  <w:style w:type="paragraph" w:styleId="BodyText">
    <w:name w:val="Body Text"/>
    <w:basedOn w:val="Normal"/>
    <w:link w:val="BodyTextChar"/>
    <w:rsid w:val="00A0038C"/>
    <w:pPr>
      <w:suppressAutoHyphens/>
      <w:spacing w:after="120"/>
      <w:ind w:firstLine="432"/>
      <w:jc w:val="both"/>
    </w:pPr>
    <w:rPr>
      <w:rFonts w:ascii="Times New Roman" w:eastAsia="SimSu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0038C"/>
    <w:rPr>
      <w:rFonts w:ascii="Times New Roman" w:eastAsia="SimSun" w:hAnsi="Times New Roman" w:cs="Times New Roman"/>
      <w:szCs w:val="20"/>
    </w:rPr>
  </w:style>
  <w:style w:type="paragraph" w:customStyle="1" w:styleId="ListLetter">
    <w:name w:val="ListLetter"/>
    <w:basedOn w:val="Normal"/>
    <w:rsid w:val="00A0038C"/>
    <w:pPr>
      <w:suppressAutoHyphens/>
      <w:spacing w:before="80" w:after="120"/>
      <w:ind w:firstLine="432"/>
      <w:jc w:val="both"/>
    </w:pPr>
    <w:rPr>
      <w:rFonts w:ascii="Times New Roman" w:eastAsia="Times" w:hAnsi="Times New Roman" w:cs="Times New Roman"/>
      <w:szCs w:val="20"/>
    </w:rPr>
  </w:style>
  <w:style w:type="paragraph" w:customStyle="1" w:styleId="ListNumber">
    <w:name w:val="ListNumber"/>
    <w:basedOn w:val="Normal"/>
    <w:rsid w:val="00A0038C"/>
    <w:pPr>
      <w:numPr>
        <w:numId w:val="4"/>
      </w:numPr>
      <w:suppressAutoHyphens/>
      <w:spacing w:before="80" w:after="120"/>
      <w:jc w:val="both"/>
    </w:pPr>
    <w:rPr>
      <w:rFonts w:ascii="Times New Roman" w:eastAsia="Times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360BC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36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6C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1D46"/>
    <w:rPr>
      <w:color w:val="808080"/>
    </w:rPr>
  </w:style>
  <w:style w:type="table" w:styleId="TableGrid">
    <w:name w:val="Table Grid"/>
    <w:basedOn w:val="TableNormal"/>
    <w:uiPriority w:val="39"/>
    <w:rsid w:val="00CF7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3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9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8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ball.physics.illinois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ysics.csuchico.edu/baseball/Pub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iff"/><Relationship Id="rId5" Type="http://schemas.openxmlformats.org/officeDocument/2006/relationships/footnotes" Target="footnotes.xml"/><Relationship Id="rId10" Type="http://schemas.openxmlformats.org/officeDocument/2006/relationships/hyperlink" Target="https://baseballsavant.mlb.com/visuals/pitch3d?player_id=5185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ndecrosswords.com/baseb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Baker</dc:creator>
  <cp:keywords/>
  <dc:description/>
  <cp:lastModifiedBy>Christa Baker</cp:lastModifiedBy>
  <cp:revision>54</cp:revision>
  <cp:lastPrinted>2020-02-04T18:12:00Z</cp:lastPrinted>
  <dcterms:created xsi:type="dcterms:W3CDTF">2020-01-07T16:13:00Z</dcterms:created>
  <dcterms:modified xsi:type="dcterms:W3CDTF">2020-02-04T18:15:00Z</dcterms:modified>
</cp:coreProperties>
</file>